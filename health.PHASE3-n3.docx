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5281" w:rsidRPr="00431888" w:rsidRDefault="00462E31" w:rsidP="005B5281">
      <w:pPr>
        <w:spacing w:after="160"/>
        <w:jc w:val="center"/>
        <w:rPr>
          <w:rFonts w:ascii="Arial" w:eastAsia="Arial Unicode MS" w:hAnsi="Arial" w:cs="Arial"/>
          <w:b/>
          <w:bCs/>
          <w:sz w:val="44"/>
          <w:szCs w:val="44"/>
        </w:rPr>
      </w:pPr>
      <w:r w:rsidRPr="00431888">
        <w:rPr>
          <w:rFonts w:ascii="Arial" w:eastAsia="Arial Unicode MS" w:hAnsi="Arial" w:cs="Arial"/>
          <w:b/>
          <w:bCs/>
          <w:sz w:val="44"/>
          <w:szCs w:val="44"/>
        </w:rPr>
        <w:t>PHASE-3</w:t>
      </w:r>
    </w:p>
    <w:p w:rsidR="00AB3416" w:rsidRPr="00431888" w:rsidRDefault="00462E31" w:rsidP="00431888">
      <w:pPr>
        <w:spacing w:after="160"/>
        <w:rPr>
          <w:rFonts w:ascii="Arial Unicode MS" w:eastAsia="Arial Unicode MS" w:hAnsi="Arial Unicode MS" w:cs="Arial Unicode MS"/>
          <w:b/>
          <w:bCs/>
          <w:sz w:val="44"/>
          <w:szCs w:val="44"/>
        </w:rPr>
      </w:pPr>
      <w:r w:rsidRPr="00431888">
        <w:rPr>
          <w:rFonts w:ascii="Arial Unicode MS" w:eastAsia="Arial Unicode MS" w:hAnsi="Arial Unicode MS" w:cs="Arial Unicode MS"/>
          <w:b/>
          <w:bCs/>
          <w:sz w:val="40"/>
          <w:szCs w:val="40"/>
        </w:rPr>
        <w:t>Project Title:</w:t>
      </w:r>
      <w:r w:rsidRPr="00431888">
        <w:rPr>
          <w:rFonts w:ascii="Arial Unicode MS" w:eastAsia="Arial Unicode MS" w:hAnsi="Arial Unicode MS" w:cs="Arial Unicode MS"/>
          <w:b/>
          <w:bCs/>
          <w:sz w:val="44"/>
          <w:szCs w:val="44"/>
        </w:rPr>
        <w:t xml:space="preserve"> </w:t>
      </w:r>
    </w:p>
    <w:p w:rsidR="00462E31" w:rsidRDefault="00462E31" w:rsidP="00431888">
      <w:pPr>
        <w:spacing w:after="160"/>
        <w:rPr>
          <w:rFonts w:ascii="Arial Unicode MS" w:eastAsia="Arial Unicode MS" w:hAnsi="Arial Unicode MS" w:cs="Arial Unicode MS"/>
          <w:sz w:val="32"/>
          <w:szCs w:val="32"/>
          <w:u w:val="single"/>
        </w:rPr>
      </w:pPr>
      <w:proofErr w:type="spellStart"/>
      <w:r w:rsidRPr="00431888">
        <w:rPr>
          <w:rFonts w:ascii="Arial Unicode MS" w:eastAsia="Arial Unicode MS" w:hAnsi="Arial Unicode MS" w:cs="Arial Unicode MS"/>
          <w:sz w:val="32"/>
          <w:szCs w:val="32"/>
          <w:u w:val="single"/>
        </w:rPr>
        <w:t>Transfroming</w:t>
      </w:r>
      <w:proofErr w:type="spellEnd"/>
      <w:r w:rsidRPr="00431888">
        <w:rPr>
          <w:rFonts w:ascii="Arial Unicode MS" w:eastAsia="Arial Unicode MS" w:hAnsi="Arial Unicode MS" w:cs="Arial Unicode MS"/>
          <w:sz w:val="32"/>
          <w:szCs w:val="32"/>
          <w:u w:val="single"/>
        </w:rPr>
        <w:t xml:space="preserve"> healthcare with AI-Powered disease</w:t>
      </w:r>
      <w:proofErr w:type="gramStart"/>
      <w:r w:rsidRPr="00431888">
        <w:rPr>
          <w:rFonts w:ascii="Arial Unicode MS" w:eastAsia="Arial Unicode MS" w:hAnsi="Arial Unicode MS" w:cs="Arial Unicode MS"/>
          <w:sz w:val="32"/>
          <w:szCs w:val="32"/>
          <w:u w:val="single"/>
        </w:rPr>
        <w:t>  pr</w:t>
      </w:r>
      <w:r w:rsidR="00431888">
        <w:rPr>
          <w:rFonts w:ascii="Arial Unicode MS" w:eastAsia="Arial Unicode MS" w:hAnsi="Arial Unicode MS" w:cs="Arial Unicode MS"/>
          <w:sz w:val="32"/>
          <w:szCs w:val="32"/>
          <w:u w:val="single"/>
        </w:rPr>
        <w:t>ediction</w:t>
      </w:r>
      <w:proofErr w:type="gramEnd"/>
      <w:r w:rsidR="00431888">
        <w:rPr>
          <w:rFonts w:ascii="Arial Unicode MS" w:eastAsia="Arial Unicode MS" w:hAnsi="Arial Unicode MS" w:cs="Arial Unicode MS"/>
          <w:sz w:val="32"/>
          <w:szCs w:val="32"/>
          <w:u w:val="single"/>
        </w:rPr>
        <w:t xml:space="preserve"> based on patient data.</w:t>
      </w:r>
    </w:p>
    <w:p w:rsidR="00431888" w:rsidRPr="00EA7DD8" w:rsidRDefault="00431888" w:rsidP="00431888">
      <w:pPr>
        <w:spacing w:after="160"/>
        <w:rPr>
          <w:rFonts w:ascii="Arial Unicode MS" w:eastAsia="Arial Unicode MS" w:hAnsi="Arial Unicode MS" w:cs="Arial Unicode MS"/>
          <w:sz w:val="32"/>
          <w:szCs w:val="32"/>
          <w:u w:val="single"/>
        </w:rPr>
      </w:pPr>
    </w:p>
    <w:p w:rsidR="00462E31" w:rsidRPr="00EA7DD8" w:rsidRDefault="00462E31" w:rsidP="00462E31">
      <w:pPr>
        <w:ind w:left="-5"/>
        <w:rPr>
          <w:rFonts w:ascii="Arial Unicode MS" w:eastAsia="Arial Unicode MS" w:hAnsi="Arial Unicode MS" w:cs="Arial Unicode MS"/>
        </w:rPr>
      </w:pPr>
      <w:r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>Student Name:</w:t>
      </w:r>
      <w:r w:rsidRPr="00AB341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7C550F">
        <w:rPr>
          <w:rFonts w:ascii="Arial Unicode MS" w:eastAsia="Arial Unicode MS" w:hAnsi="Arial Unicode MS" w:cs="Arial Unicode MS"/>
          <w:sz w:val="28"/>
          <w:szCs w:val="32"/>
        </w:rPr>
        <w:t>C.NITHYA PRIYA</w:t>
      </w:r>
    </w:p>
    <w:p w:rsidR="00462E31" w:rsidRPr="00EA7DD8" w:rsidRDefault="00462E31" w:rsidP="00462E31">
      <w:pPr>
        <w:ind w:left="-5"/>
        <w:rPr>
          <w:rFonts w:ascii="Arial Unicode MS" w:eastAsia="Arial Unicode MS" w:hAnsi="Arial Unicode MS" w:cs="Arial Unicode MS"/>
        </w:rPr>
      </w:pPr>
      <w:r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>Register Number:</w:t>
      </w:r>
      <w:r w:rsidR="007C550F">
        <w:rPr>
          <w:rFonts w:ascii="Arial Unicode MS" w:eastAsia="Arial Unicode MS" w:hAnsi="Arial Unicode MS" w:cs="Arial Unicode MS"/>
          <w:sz w:val="28"/>
          <w:szCs w:val="32"/>
        </w:rPr>
        <w:t xml:space="preserve"> 511523205037</w:t>
      </w:r>
    </w:p>
    <w:p w:rsidR="00462E31" w:rsidRPr="00AB3416" w:rsidRDefault="00462E31" w:rsidP="00462E31">
      <w:pPr>
        <w:ind w:left="-5"/>
        <w:rPr>
          <w:rFonts w:ascii="Arial Unicode MS" w:eastAsia="Arial Unicode MS" w:hAnsi="Arial Unicode MS" w:cs="Arial Unicode MS"/>
          <w:sz w:val="24"/>
          <w:szCs w:val="24"/>
        </w:rPr>
      </w:pPr>
      <w:r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>Institution:</w:t>
      </w:r>
      <w:r w:rsidRPr="00AB341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AB3416">
        <w:rPr>
          <w:rFonts w:ascii="Arial Unicode MS" w:eastAsia="Arial Unicode MS" w:hAnsi="Arial Unicode MS" w:cs="Arial Unicode MS"/>
          <w:sz w:val="28"/>
          <w:szCs w:val="28"/>
        </w:rPr>
        <w:t xml:space="preserve">P. T. Lee </w:t>
      </w:r>
      <w:proofErr w:type="spellStart"/>
      <w:r w:rsidRPr="00AB3416">
        <w:rPr>
          <w:rFonts w:ascii="Arial Unicode MS" w:eastAsia="Arial Unicode MS" w:hAnsi="Arial Unicode MS" w:cs="Arial Unicode MS"/>
          <w:sz w:val="28"/>
          <w:szCs w:val="28"/>
        </w:rPr>
        <w:t>Chengalvaraya</w:t>
      </w:r>
      <w:proofErr w:type="spellEnd"/>
      <w:r w:rsidRPr="00AB3416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proofErr w:type="spellStart"/>
      <w:r w:rsidRPr="00AB3416">
        <w:rPr>
          <w:rFonts w:ascii="Arial Unicode MS" w:eastAsia="Arial Unicode MS" w:hAnsi="Arial Unicode MS" w:cs="Arial Unicode MS"/>
          <w:sz w:val="28"/>
          <w:szCs w:val="28"/>
        </w:rPr>
        <w:t>Naicker</w:t>
      </w:r>
      <w:proofErr w:type="spellEnd"/>
      <w:r w:rsidRPr="00AB3416">
        <w:rPr>
          <w:rFonts w:ascii="Arial Unicode MS" w:eastAsia="Arial Unicode MS" w:hAnsi="Arial Unicode MS" w:cs="Arial Unicode MS"/>
          <w:sz w:val="28"/>
          <w:szCs w:val="28"/>
        </w:rPr>
        <w:t xml:space="preserve"> College of Engineering and Technology</w:t>
      </w:r>
      <w:r w:rsidR="005B5281"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462E31" w:rsidRDefault="00462E31" w:rsidP="00462E31">
      <w:pPr>
        <w:ind w:left="-5"/>
        <w:rPr>
          <w:rFonts w:ascii="Arial Unicode MS" w:eastAsia="Arial Unicode MS" w:hAnsi="Arial Unicode MS" w:cs="Arial Unicode MS"/>
          <w:sz w:val="28"/>
          <w:szCs w:val="28"/>
        </w:rPr>
      </w:pPr>
      <w:r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>Department:</w:t>
      </w:r>
      <w:r w:rsidRPr="00AB341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5B5281">
        <w:rPr>
          <w:rFonts w:ascii="Arial Unicode MS" w:eastAsia="Arial Unicode MS" w:hAnsi="Arial Unicode MS" w:cs="Arial Unicode MS"/>
          <w:sz w:val="28"/>
          <w:szCs w:val="28"/>
        </w:rPr>
        <w:t>B. Tech</w:t>
      </w:r>
      <w:r w:rsidR="005B5281">
        <w:rPr>
          <w:rFonts w:ascii="Arial Unicode MS" w:eastAsia="Arial Unicode MS" w:hAnsi="Arial Unicode MS" w:cs="Arial Unicode MS"/>
          <w:sz w:val="28"/>
          <w:szCs w:val="28"/>
        </w:rPr>
        <w:t xml:space="preserve"> Information Technology. </w:t>
      </w:r>
    </w:p>
    <w:p w:rsidR="005B5281" w:rsidRPr="005B5281" w:rsidRDefault="005B5281" w:rsidP="00462E31">
      <w:pPr>
        <w:ind w:left="-5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b/>
          <w:bCs/>
          <w:sz w:val="36"/>
          <w:szCs w:val="36"/>
        </w:rPr>
        <w:t xml:space="preserve">Year: </w:t>
      </w:r>
      <w:r>
        <w:rPr>
          <w:rFonts w:ascii="Arial Unicode MS" w:eastAsia="Arial Unicode MS" w:hAnsi="Arial Unicode MS" w:cs="Arial Unicode MS"/>
          <w:sz w:val="28"/>
          <w:szCs w:val="28"/>
        </w:rPr>
        <w:t>S</w:t>
      </w:r>
      <w:r w:rsidRPr="005B5281">
        <w:rPr>
          <w:rFonts w:ascii="Arial Unicode MS" w:eastAsia="Arial Unicode MS" w:hAnsi="Arial Unicode MS" w:cs="Arial Unicode MS"/>
          <w:sz w:val="28"/>
          <w:szCs w:val="28"/>
        </w:rPr>
        <w:t>econd year</w:t>
      </w:r>
      <w:r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5B5281" w:rsidRPr="00431888" w:rsidRDefault="00462E31" w:rsidP="00431888">
      <w:pPr>
        <w:ind w:left="-5"/>
        <w:rPr>
          <w:rFonts w:ascii="Arial Unicode MS" w:eastAsia="Arial Unicode MS" w:hAnsi="Arial Unicode MS" w:cs="Arial Unicode MS"/>
          <w:sz w:val="28"/>
          <w:szCs w:val="28"/>
        </w:rPr>
      </w:pPr>
      <w:r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>Date of Submission</w:t>
      </w:r>
      <w:r w:rsidRPr="00AB3416">
        <w:rPr>
          <w:rFonts w:ascii="Arial Unicode MS" w:eastAsia="Arial Unicode MS" w:hAnsi="Arial Unicode MS" w:cs="Arial Unicode MS"/>
          <w:sz w:val="36"/>
          <w:szCs w:val="36"/>
        </w:rPr>
        <w:t>:</w:t>
      </w:r>
      <w:r w:rsidRPr="00AB3416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Pr="005B5281">
        <w:rPr>
          <w:rFonts w:ascii="Arial Unicode MS" w:eastAsia="Arial Unicode MS" w:hAnsi="Arial Unicode MS" w:cs="Arial Unicode MS"/>
          <w:sz w:val="28"/>
          <w:szCs w:val="28"/>
        </w:rPr>
        <w:t>14.05.2025</w:t>
      </w:r>
      <w:r w:rsidR="005B5281"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7C550F" w:rsidRPr="007344A4" w:rsidRDefault="00462E31" w:rsidP="007C550F">
      <w:pPr>
        <w:spacing w:after="160"/>
        <w:rPr>
          <w:rFonts w:ascii="Arial Unicode MS" w:eastAsia="Arial Unicode MS" w:hAnsi="Arial Unicode MS" w:cs="Arial Unicode MS"/>
          <w:b/>
          <w:bCs/>
          <w:sz w:val="2"/>
          <w:szCs w:val="2"/>
        </w:rPr>
      </w:pPr>
      <w:proofErr w:type="spellStart"/>
      <w:r w:rsidRPr="0009776F">
        <w:rPr>
          <w:rFonts w:ascii="Arial Unicode MS" w:eastAsia="Arial Unicode MS" w:hAnsi="Arial Unicode MS" w:cs="Arial Unicode MS"/>
          <w:b/>
          <w:bCs/>
          <w:sz w:val="28"/>
          <w:szCs w:val="28"/>
        </w:rPr>
        <w:t>Github</w:t>
      </w:r>
      <w:proofErr w:type="spellEnd"/>
      <w:r w:rsidRPr="0009776F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link:</w:t>
      </w:r>
      <w:r w:rsidR="007C550F">
        <w:t xml:space="preserve"> </w:t>
      </w:r>
      <w:hyperlink r:id="rId5" w:history="1">
        <w:r w:rsidR="007C550F" w:rsidRPr="007A4AF8">
          <w:rPr>
            <w:rStyle w:val="Hyperlink"/>
          </w:rPr>
          <w:t xml:space="preserve">https://github.com/nithyapriya- 136/transforming- </w:t>
        </w:r>
        <w:proofErr w:type="spellStart"/>
        <w:r w:rsidR="007C550F" w:rsidRPr="007A4AF8">
          <w:rPr>
            <w:rStyle w:val="Hyperlink"/>
          </w:rPr>
          <w:t>healthcarewith</w:t>
        </w:r>
        <w:proofErr w:type="spellEnd"/>
        <w:r w:rsidR="007C550F" w:rsidRPr="007A4AF8">
          <w:rPr>
            <w:rStyle w:val="Hyperlink"/>
          </w:rPr>
          <w:t xml:space="preserve">- AI- powered- disease- prediction- based- on- patient- </w:t>
        </w:r>
        <w:proofErr w:type="spellStart"/>
        <w:r w:rsidR="007C550F" w:rsidRPr="007A4AF8">
          <w:rPr>
            <w:rStyle w:val="Hyperlink"/>
          </w:rPr>
          <w:t>data.git</w:t>
        </w:r>
        <w:proofErr w:type="spellEnd"/>
      </w:hyperlink>
      <w:r w:rsidR="007C550F" w:rsidRPr="007344A4">
        <w:rPr>
          <w:rFonts w:ascii="Arial Unicode MS" w:eastAsia="Arial Unicode MS" w:hAnsi="Arial Unicode MS" w:cs="Arial Unicode MS"/>
          <w:b/>
          <w:bCs/>
          <w:sz w:val="2"/>
          <w:szCs w:val="2"/>
        </w:rPr>
        <w:t xml:space="preserve"> </w:t>
      </w:r>
    </w:p>
    <w:p w:rsidR="007344A4" w:rsidRPr="007344A4" w:rsidRDefault="007344A4" w:rsidP="007344A4">
      <w:pPr>
        <w:spacing w:after="160"/>
        <w:rPr>
          <w:rFonts w:ascii="Arial Unicode MS" w:eastAsia="Arial Unicode MS" w:hAnsi="Arial Unicode MS" w:cs="Arial Unicode MS"/>
          <w:b/>
          <w:bCs/>
          <w:sz w:val="2"/>
          <w:szCs w:val="2"/>
        </w:rPr>
      </w:pPr>
    </w:p>
    <w:p w:rsidR="00431888" w:rsidRDefault="00431888" w:rsidP="00431888">
      <w:pPr>
        <w:rPr>
          <w:rFonts w:ascii="Arial Unicode MS" w:eastAsia="Arial Unicode MS" w:hAnsi="Arial Unicode MS" w:cs="Arial Unicode MS"/>
          <w:b/>
          <w:bCs/>
          <w:sz w:val="24"/>
          <w:szCs w:val="24"/>
          <w:lang w:val="en-IN" w:bidi="ta-IN"/>
        </w:rPr>
      </w:pPr>
      <w:r w:rsidRPr="00431888">
        <w:rPr>
          <w:rFonts w:ascii="Arial Unicode MS" w:eastAsia="Arial Unicode MS" w:hAnsi="Arial Unicode MS" w:cs="Arial Unicode MS" w:hint="eastAsia"/>
          <w:b/>
          <w:bCs/>
          <w:sz w:val="28"/>
          <w:szCs w:val="28"/>
          <w:lang w:val="en-IN" w:bidi="ta-IN"/>
        </w:rPr>
        <w:t>Goo</w:t>
      </w:r>
      <w:r w:rsidR="007344A4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g</w:t>
      </w:r>
      <w:r w:rsidRPr="00431888">
        <w:rPr>
          <w:rFonts w:ascii="Arial Unicode MS" w:eastAsia="Arial Unicode MS" w:hAnsi="Arial Unicode MS" w:cs="Arial Unicode MS" w:hint="eastAsia"/>
          <w:b/>
          <w:bCs/>
          <w:sz w:val="28"/>
          <w:szCs w:val="28"/>
          <w:lang w:val="en-IN" w:bidi="ta-IN"/>
        </w:rPr>
        <w:t xml:space="preserve">le </w:t>
      </w:r>
      <w:proofErr w:type="spellStart"/>
      <w:r w:rsidRPr="00431888">
        <w:rPr>
          <w:rFonts w:ascii="Arial Unicode MS" w:eastAsia="Arial Unicode MS" w:hAnsi="Arial Unicode MS" w:cs="Arial Unicode MS" w:hint="eastAsia"/>
          <w:b/>
          <w:bCs/>
          <w:sz w:val="28"/>
          <w:szCs w:val="28"/>
          <w:lang w:val="en-IN" w:bidi="ta-IN"/>
        </w:rPr>
        <w:t>colab</w:t>
      </w:r>
      <w:proofErr w:type="spellEnd"/>
      <w:r w:rsidRPr="00431888">
        <w:rPr>
          <w:rFonts w:ascii="Arial Unicode MS" w:eastAsia="Arial Unicode MS" w:hAnsi="Arial Unicode MS" w:cs="Arial Unicode MS" w:hint="eastAsia"/>
          <w:b/>
          <w:bCs/>
          <w:sz w:val="28"/>
          <w:szCs w:val="28"/>
          <w:lang w:val="en-IN" w:bidi="ta-IN"/>
        </w:rPr>
        <w:t xml:space="preserve"> phase 3 link:</w:t>
      </w:r>
    </w:p>
    <w:p w:rsidR="00462E31" w:rsidRPr="00431888" w:rsidRDefault="007A4AF8" w:rsidP="00431888">
      <w:pPr>
        <w:rPr>
          <w:rFonts w:ascii="Arial Unicode MS" w:eastAsia="Arial Unicode MS" w:hAnsi="Arial Unicode MS" w:cs="Arial Unicode MS"/>
          <w:sz w:val="18"/>
          <w:szCs w:val="18"/>
        </w:rPr>
      </w:pPr>
      <w:hyperlink r:id="rId6" w:history="1">
        <w:r w:rsidRPr="007A4AF8">
          <w:rPr>
            <w:rStyle w:val="Hyperlink"/>
            <w:rFonts w:ascii="Arial Unicode MS" w:eastAsia="Arial Unicode MS" w:hAnsi="Arial Unicode MS" w:cs="Arial Unicode MS"/>
            <w:sz w:val="18"/>
            <w:szCs w:val="18"/>
          </w:rPr>
          <w:t>https://colab.research.google.com/drive/1W3PkGOdFVmXQ04YQicuaYtafFTCIPcXx</w:t>
        </w:r>
      </w:hyperlink>
    </w:p>
    <w:p w:rsidR="00431888" w:rsidRPr="00431888" w:rsidRDefault="00431888" w:rsidP="00431888">
      <w:pPr>
        <w:spacing w:line="240" w:lineRule="auto"/>
        <w:rPr>
          <w:b/>
          <w:bCs/>
          <w:color w:val="31859B"/>
        </w:rPr>
      </w:pPr>
      <w:r w:rsidRPr="00431888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Dataset link:</w:t>
      </w:r>
      <w:r w:rsidRPr="00431888">
        <w:rPr>
          <w:rFonts w:ascii="Arial Unicode MS" w:eastAsia="Arial Unicode MS" w:hAnsi="Arial Unicode MS" w:cs="Arial Unicode MS"/>
          <w:b/>
          <w:bCs/>
          <w:sz w:val="23"/>
          <w:szCs w:val="23"/>
          <w:lang w:val="en-IN" w:bidi="ta-IN"/>
        </w:rPr>
        <w:t xml:space="preserve"> </w:t>
      </w:r>
      <w:r>
        <w:rPr>
          <w:b/>
          <w:bCs/>
          <w:color w:val="31859B"/>
        </w:rPr>
        <w:fldChar w:fldCharType="begin"/>
      </w:r>
      <w:r w:rsidRPr="00431888">
        <w:rPr>
          <w:b/>
          <w:bCs/>
          <w:color w:val="31859B"/>
        </w:rPr>
        <w:instrText xml:space="preserve"> HYPERLINK "https://www.kaggle.com/code/manarmohamed11/stroke-prediction-eda?scriptVersionId=236663015&amp;cellId=2</w:instrText>
      </w:r>
    </w:p>
    <w:p w:rsidR="00431888" w:rsidRPr="00AD2D11" w:rsidRDefault="00431888" w:rsidP="00431888">
      <w:pPr>
        <w:pStyle w:val="ListParagraph"/>
        <w:numPr>
          <w:ilvl w:val="0"/>
          <w:numId w:val="30"/>
        </w:numPr>
        <w:spacing w:line="240" w:lineRule="auto"/>
        <w:rPr>
          <w:rStyle w:val="Hyperlink"/>
        </w:rPr>
      </w:pPr>
      <w:r>
        <w:rPr>
          <w:color w:val="31859B"/>
        </w:rPr>
        <w:instrText xml:space="preserve">" </w:instrText>
      </w:r>
      <w:r>
        <w:rPr>
          <w:color w:val="31859B"/>
        </w:rPr>
        <w:fldChar w:fldCharType="separate"/>
      </w:r>
      <w:r w:rsidRPr="00AD2D11">
        <w:rPr>
          <w:rStyle w:val="Hyperlink"/>
        </w:rPr>
        <w:t>https://www.kaggle.com/code/manarmohamed11/stroke-prediction-eda?scriptVersionId=236663015&amp;cellId=2</w:t>
      </w:r>
    </w:p>
    <w:p w:rsidR="00462E31" w:rsidRPr="00EA7DD8" w:rsidRDefault="00431888" w:rsidP="00431888">
      <w:pPr>
        <w:pStyle w:val="Default"/>
        <w:rPr>
          <w:rFonts w:ascii="Arial Unicode MS" w:eastAsia="Arial Unicode MS" w:hAnsi="Arial Unicode MS" w:cs="Arial Unicode MS"/>
          <w:color w:val="auto"/>
        </w:rPr>
      </w:pPr>
      <w:r>
        <w:rPr>
          <w:color w:val="31859B"/>
        </w:rPr>
        <w:fldChar w:fldCharType="end"/>
      </w:r>
    </w:p>
    <w:p w:rsidR="00AB3416" w:rsidRDefault="00AB3416" w:rsidP="00AB3416">
      <w:pPr>
        <w:pStyle w:val="ListParagraph"/>
        <w:ind w:left="360"/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:rsidR="00AB3416" w:rsidRDefault="00AB3416" w:rsidP="00AB3416">
      <w:pPr>
        <w:pStyle w:val="ListParagraph"/>
        <w:ind w:left="360"/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:rsidR="00B73FDF" w:rsidRDefault="00B73FDF" w:rsidP="00AB3416">
      <w:pPr>
        <w:pStyle w:val="ListParagraph"/>
        <w:ind w:left="360"/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:rsidR="00B73FDF" w:rsidRDefault="00B73FDF" w:rsidP="00AB3416">
      <w:pPr>
        <w:pStyle w:val="ListParagraph"/>
        <w:ind w:left="360"/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:rsidR="005B5281" w:rsidRDefault="005B5281" w:rsidP="00AB3416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</w:p>
    <w:p w:rsidR="00462E31" w:rsidRPr="00AB3416" w:rsidRDefault="00AB3416" w:rsidP="00AB3416">
      <w:pPr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proofErr w:type="gramStart"/>
      <w:r>
        <w:rPr>
          <w:rFonts w:ascii="Arial Unicode MS" w:eastAsia="Arial Unicode MS" w:hAnsi="Arial Unicode MS" w:cs="Arial Unicode MS"/>
          <w:b/>
          <w:bCs/>
          <w:sz w:val="36"/>
          <w:szCs w:val="36"/>
        </w:rPr>
        <w:t>1.</w:t>
      </w:r>
      <w:r w:rsidR="00462E31"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>Problem</w:t>
      </w:r>
      <w:proofErr w:type="gramEnd"/>
      <w:r w:rsidR="00462E31" w:rsidRPr="00AB3416">
        <w:rPr>
          <w:rFonts w:ascii="Arial Unicode MS" w:eastAsia="Arial Unicode MS" w:hAnsi="Arial Unicode MS" w:cs="Arial Unicode MS"/>
          <w:b/>
          <w:bCs/>
          <w:sz w:val="36"/>
          <w:szCs w:val="36"/>
        </w:rPr>
        <w:t xml:space="preserve"> Statement:</w:t>
      </w:r>
    </w:p>
    <w:p w:rsidR="00462E31" w:rsidRPr="00EA7DD8" w:rsidRDefault="00462E31" w:rsidP="00462E31">
      <w:pPr>
        <w:ind w:left="45"/>
        <w:rPr>
          <w:rFonts w:ascii="Arial Unicode MS" w:eastAsia="Arial Unicode MS" w:hAnsi="Arial Unicode MS" w:cs="Arial Unicode MS"/>
        </w:rPr>
      </w:pPr>
    </w:p>
    <w:p w:rsidR="00462E31" w:rsidRPr="005B5281" w:rsidRDefault="00462E31" w:rsidP="00EA7DD8">
      <w:pPr>
        <w:pStyle w:val="ListParagraph"/>
        <w:numPr>
          <w:ilvl w:val="0"/>
          <w:numId w:val="6"/>
        </w:numPr>
        <w:rPr>
          <w:rFonts w:ascii="Arial Unicode MS" w:eastAsia="Arial Unicode MS" w:hAnsi="Arial Unicode MS" w:cs="Arial Unicode MS"/>
          <w:sz w:val="26"/>
          <w:szCs w:val="26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</w:rPr>
        <w:t xml:space="preserve">Healthcare systems often struggle to predict diseases early due to lack of integrated data analysis. Manual diagnosis can be time-consuming and error-prone. By leveraging AI to predict diseases using patient data, healthcare providers can identify conditions early, improve treatment plans, and enhance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</w:rPr>
        <w:t>atient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</w:rPr>
        <w:t xml:space="preserve"> outcomes.</w:t>
      </w:r>
    </w:p>
    <w:p w:rsidR="00462E31" w:rsidRPr="00AB3416" w:rsidRDefault="00462E31" w:rsidP="00462E31">
      <w:pPr>
        <w:ind w:left="812"/>
        <w:rPr>
          <w:rFonts w:ascii="Arial Unicode MS" w:eastAsia="Arial Unicode MS" w:hAnsi="Arial Unicode MS" w:cs="Arial Unicode MS"/>
          <w:sz w:val="32"/>
          <w:szCs w:val="32"/>
        </w:rPr>
      </w:pPr>
    </w:p>
    <w:p w:rsidR="00462E31" w:rsidRPr="005B5281" w:rsidRDefault="00DC4478" w:rsidP="00462E3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</w:rPr>
      </w:pPr>
      <w:proofErr w:type="spellStart"/>
      <w:r w:rsidRPr="005B5281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>Example</w:t>
      </w:r>
      <w:proofErr w:type="gramStart"/>
      <w:r w:rsidRPr="005B5281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>:</w:t>
      </w: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Stroke</w:t>
      </w:r>
      <w:proofErr w:type="spellEnd"/>
      <w:proofErr w:type="gram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is one of the leading causes of death and disability worldwide. Early prediction can significantly reduce mortality and long-term complications by enabling timely intervention. The goal of this project is to develop a machine learning model that predicts the risk of stroke based on patient data, such as age, hypertension, heart disease, BMI, smoking status, and other clinical indicators.</w:t>
      </w:r>
    </w:p>
    <w:p w:rsidR="00462E31" w:rsidRPr="00EA7DD8" w:rsidRDefault="00462E31" w:rsidP="00462E31">
      <w:pPr>
        <w:spacing w:after="160"/>
        <w:rPr>
          <w:rFonts w:ascii="Arial Unicode MS" w:eastAsia="Arial Unicode MS" w:hAnsi="Arial Unicode MS" w:cs="Arial Unicode MS"/>
          <w:sz w:val="28"/>
          <w:szCs w:val="28"/>
        </w:rPr>
      </w:pPr>
    </w:p>
    <w:p w:rsidR="00462E31" w:rsidRPr="00AB3416" w:rsidRDefault="00462E31" w:rsidP="00DC4478">
      <w:pPr>
        <w:pStyle w:val="ListParagraph"/>
        <w:numPr>
          <w:ilvl w:val="0"/>
          <w:numId w:val="1"/>
        </w:numPr>
        <w:spacing w:after="160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r w:rsidRPr="00AB3416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Abstract:</w:t>
      </w:r>
    </w:p>
    <w:p w:rsidR="00BB7E8B" w:rsidRPr="00EA7DD8" w:rsidRDefault="00BB7E8B" w:rsidP="00BB7E8B">
      <w:pPr>
        <w:pStyle w:val="ListParagraph"/>
        <w:spacing w:after="160"/>
        <w:ind w:left="405"/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</w:pPr>
    </w:p>
    <w:p w:rsidR="00DC4478" w:rsidRPr="005B5281" w:rsidRDefault="00EA7DD8" w:rsidP="00DC447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60" w:line="240" w:lineRule="auto"/>
        <w:ind w:left="405"/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T</w:t>
      </w:r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his healthcare project applies machine learning to predict the likelihood of a stroke based on</w:t>
      </w:r>
      <w:r w:rsidR="00BB7E8B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structured patient data. The dataset includes features like age, gender, hypertension, heart</w:t>
      </w:r>
      <w:r w:rsidR="00BB7E8B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disease, marital status, work type, residence type, glucose level, BMI, and smoking status. The</w:t>
      </w:r>
      <w:r w:rsidR="00BB7E8B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methodology includes data </w:t>
      </w:r>
      <w:proofErr w:type="spellStart"/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preprocessing</w:t>
      </w:r>
      <w:proofErr w:type="spellEnd"/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, exploratory analysis, feature engineering, </w:t>
      </w:r>
      <w:proofErr w:type="spellStart"/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modeltraining</w:t>
      </w:r>
      <w:proofErr w:type="spellEnd"/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(e.g., Random Forest, Logistic Regression), evaluation, and deployment via a user-friendly</w:t>
      </w:r>
      <w:r w:rsidR="00BB7E8B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interface using </w:t>
      </w:r>
      <w:proofErr w:type="spellStart"/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Gradio</w:t>
      </w:r>
      <w:proofErr w:type="spellEnd"/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. This AI-powered </w:t>
      </w:r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lastRenderedPageBreak/>
        <w:t>approach aims to assist healthcare professionals in early</w:t>
      </w:r>
      <w:r w:rsidR="00BB7E8B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="00DC4478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detection and proactive treatment planning.</w:t>
      </w:r>
    </w:p>
    <w:p w:rsidR="005059CE" w:rsidRPr="00AB3416" w:rsidRDefault="005059CE" w:rsidP="005059CE">
      <w:pPr>
        <w:pStyle w:val="ListParagraph"/>
        <w:autoSpaceDE w:val="0"/>
        <w:autoSpaceDN w:val="0"/>
        <w:adjustRightInd w:val="0"/>
        <w:spacing w:after="160" w:line="240" w:lineRule="auto"/>
        <w:ind w:left="405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</w:p>
    <w:p w:rsidR="002148CF" w:rsidRPr="005B5281" w:rsidRDefault="00BB7E8B" w:rsidP="002148C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</w:pPr>
      <w:r w:rsidRPr="000E488E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System Requirements</w:t>
      </w:r>
      <w:r w:rsidR="005059CE" w:rsidRPr="000E488E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:</w:t>
      </w:r>
    </w:p>
    <w:p w:rsidR="005B5281" w:rsidRPr="005059CE" w:rsidRDefault="005B5281" w:rsidP="005B5281">
      <w:pPr>
        <w:pStyle w:val="ListParagraph"/>
        <w:autoSpaceDE w:val="0"/>
        <w:autoSpaceDN w:val="0"/>
        <w:adjustRightInd w:val="0"/>
        <w:spacing w:line="240" w:lineRule="auto"/>
        <w:ind w:left="360"/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</w:pPr>
    </w:p>
    <w:p w:rsidR="00BB7E8B" w:rsidRPr="000E488E" w:rsidRDefault="00BB7E8B" w:rsidP="005059C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0E488E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t>Hardware:</w:t>
      </w:r>
    </w:p>
    <w:p w:rsidR="00BB7E8B" w:rsidRPr="005B5281" w:rsidRDefault="00BB7E8B" w:rsidP="00AC049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Minimum 8 GB RAM (16 GB recommended)</w:t>
      </w:r>
    </w:p>
    <w:p w:rsidR="00BB7E8B" w:rsidRPr="005B5281" w:rsidRDefault="00BB7E8B" w:rsidP="00AC049B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i5 or AMD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Ryzen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processor</w:t>
      </w:r>
    </w:p>
    <w:p w:rsidR="00BB7E8B" w:rsidRPr="000E488E" w:rsidRDefault="00BB7E8B" w:rsidP="005059C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0E488E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t>Software:</w:t>
      </w:r>
    </w:p>
    <w:p w:rsidR="00BB7E8B" w:rsidRPr="005B5281" w:rsidRDefault="00BB7E8B" w:rsidP="00AC049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Python 3.10+</w:t>
      </w:r>
    </w:p>
    <w:p w:rsidR="00BB7E8B" w:rsidRPr="005B5281" w:rsidRDefault="00BB7E8B" w:rsidP="00AC049B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Libraries: pandas,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numpy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,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matplotlib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,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seaborn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,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scikit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-learn,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xgboost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,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gradio</w:t>
      </w:r>
      <w:proofErr w:type="spellEnd"/>
    </w:p>
    <w:p w:rsidR="005B5281" w:rsidRDefault="00BB7E8B" w:rsidP="005B5281">
      <w:pPr>
        <w:pStyle w:val="ListParagraph"/>
        <w:numPr>
          <w:ilvl w:val="0"/>
          <w:numId w:val="15"/>
        </w:numPr>
        <w:spacing w:after="16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IDE:</w:t>
      </w:r>
      <w:r w:rsid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Google </w:t>
      </w:r>
      <w:proofErr w:type="spellStart"/>
      <w:r w:rsid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Colab</w:t>
      </w:r>
      <w:proofErr w:type="spellEnd"/>
      <w:r w:rsid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/ </w:t>
      </w:r>
      <w:proofErr w:type="spellStart"/>
      <w:r w:rsid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Jupyter</w:t>
      </w:r>
      <w:proofErr w:type="spellEnd"/>
      <w:r w:rsid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Notebook</w:t>
      </w:r>
    </w:p>
    <w:p w:rsidR="005B5281" w:rsidRPr="005B5281" w:rsidRDefault="005B5281" w:rsidP="005B5281">
      <w:pPr>
        <w:spacing w:after="160"/>
        <w:ind w:left="108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BB7E8B" w:rsidRPr="00AC049B" w:rsidRDefault="00BB7E8B" w:rsidP="00BB7E8B">
      <w:pPr>
        <w:spacing w:after="160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r w:rsidRPr="00AC049B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 xml:space="preserve"> 4. Objectives</w:t>
      </w:r>
      <w:r w:rsidR="00AC049B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:</w:t>
      </w:r>
    </w:p>
    <w:p w:rsidR="005B5281" w:rsidRPr="005B5281" w:rsidRDefault="005B5281" w:rsidP="000424A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160"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Develop </w:t>
      </w:r>
      <w:r w:rsidR="00732120" w:rsidRPr="005B5281">
        <w:rPr>
          <w:rFonts w:ascii="Arial Unicode MS" w:eastAsia="Arial Unicode MS" w:hAnsi="Arial Unicode MS" w:cs="Arial Unicode MS"/>
          <w:b/>
          <w:bCs/>
          <w:sz w:val="28"/>
          <w:szCs w:val="28"/>
        </w:rPr>
        <w:t>an AI powered Predictive</w:t>
      </w:r>
      <w:r w:rsidR="000424AF" w:rsidRPr="005B5281">
        <w:rPr>
          <w:rFonts w:ascii="Arial Unicode MS" w:eastAsia="Arial Unicode MS" w:hAnsi="Arial Unicode MS" w:cs="Arial Unicode MS"/>
          <w:b/>
          <w:bCs/>
          <w:sz w:val="28"/>
          <w:szCs w:val="28"/>
        </w:rPr>
        <w:t xml:space="preserve"> model</w:t>
      </w:r>
    </w:p>
    <w:p w:rsidR="000424AF" w:rsidRPr="005B5281" w:rsidRDefault="000424AF" w:rsidP="005B5281">
      <w:pPr>
        <w:autoSpaceDE w:val="0"/>
        <w:autoSpaceDN w:val="0"/>
        <w:adjustRightInd w:val="0"/>
        <w:spacing w:after="160"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Build an accurate machine learning model to predict the risk of stroke using patient health and</w:t>
      </w:r>
      <w:r w:rsidR="00AC049B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demographic data.</w:t>
      </w:r>
    </w:p>
    <w:p w:rsidR="000424AF" w:rsidRPr="005B5281" w:rsidRDefault="000424AF" w:rsidP="0093652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5B5281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Early Identification of High-Risk Patients</w:t>
      </w:r>
    </w:p>
    <w:p w:rsidR="000424AF" w:rsidRPr="005B5281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Enable healthcare professionals to proactively identify individuals at high risk of stroke for timely</w:t>
      </w:r>
      <w:r w:rsidR="00936525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medical intervention.</w:t>
      </w:r>
    </w:p>
    <w:p w:rsidR="000424AF" w:rsidRPr="005B5281" w:rsidRDefault="000424AF" w:rsidP="0093652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5B5281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Determine Key Risk Factors</w:t>
      </w:r>
    </w:p>
    <w:p w:rsidR="000424AF" w:rsidRPr="005B5281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Analyze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and rank the most influential features (e.g., age, hypertension, glucose level) that</w:t>
      </w:r>
      <w:r w:rsidR="00936525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contribute to stroke risk.</w:t>
      </w:r>
    </w:p>
    <w:p w:rsidR="000424AF" w:rsidRPr="005B5281" w:rsidRDefault="000424AF" w:rsidP="00936525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</w:pPr>
      <w:r w:rsidRPr="005B5281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Ensure Model Interpretability</w:t>
      </w:r>
    </w:p>
    <w:p w:rsidR="000424AF" w:rsidRPr="00EA7DD8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lastRenderedPageBreak/>
        <w:t>Use techniques like feature importance, SHAP, or LIME to provide transparent explanations for</w:t>
      </w:r>
      <w:r w:rsidR="00936525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each prediction.</w:t>
      </w:r>
    </w:p>
    <w:p w:rsidR="000424AF" w:rsidRPr="005B5281" w:rsidRDefault="000424AF" w:rsidP="00936525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5B5281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Deploy a User-Friendly Interface</w:t>
      </w:r>
    </w:p>
    <w:p w:rsidR="000424AF" w:rsidRPr="00EA7DD8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Create an interactive web app using </w:t>
      </w:r>
      <w:proofErr w:type="spellStart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Gradio</w:t>
      </w:r>
      <w:proofErr w:type="spellEnd"/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to allow medical staff or users to input patient data</w:t>
      </w:r>
      <w:r w:rsidR="00936525"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5B5281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and receive immediate risk assessment</w:t>
      </w:r>
      <w:r w:rsidRPr="00EA7DD8"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  <w:t>.</w:t>
      </w:r>
    </w:p>
    <w:p w:rsidR="000424AF" w:rsidRPr="005B5281" w:rsidRDefault="000424AF" w:rsidP="00936525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5B5281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Support Public Health and Preventive Medicine</w:t>
      </w:r>
    </w:p>
    <w:p w:rsidR="000424AF" w:rsidRPr="00EA7DD8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  <w:r w:rsidRPr="00EA7DD8"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  <w:t>Contribute to preventive healthcare by integrating data-driven tools that can assist in reducing</w:t>
      </w:r>
      <w:r w:rsidR="00936525"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  <w:t xml:space="preserve"> </w:t>
      </w:r>
      <w:r w:rsidRPr="00EA7DD8"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  <w:t>stroke-related mortality and morbidity.</w:t>
      </w:r>
    </w:p>
    <w:p w:rsidR="000424AF" w:rsidRPr="008B0C7E" w:rsidRDefault="000424AF" w:rsidP="00936525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8B0C7E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Facilitate Scalability and Real-World Adoption</w:t>
      </w:r>
    </w:p>
    <w:p w:rsidR="00DC4478" w:rsidRPr="008B0C7E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Ensure the model is lightweight, efficient, and adaptable for use in different hospitals or mobile health platforms.</w:t>
      </w:r>
    </w:p>
    <w:p w:rsidR="000424AF" w:rsidRPr="008B0C7E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0424AF" w:rsidRPr="000E488E" w:rsidRDefault="000424AF" w:rsidP="000E488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r w:rsidRPr="000E488E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Flowchart of the Project Workflow</w:t>
      </w:r>
      <w:r w:rsidR="0005616B" w:rsidRPr="000E488E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:</w:t>
      </w:r>
    </w:p>
    <w:p w:rsidR="000E488E" w:rsidRPr="000E488E" w:rsidRDefault="000E488E" w:rsidP="000E488E">
      <w:pPr>
        <w:pStyle w:val="ListParagraph"/>
        <w:autoSpaceDE w:val="0"/>
        <w:autoSpaceDN w:val="0"/>
        <w:adjustRightInd w:val="0"/>
        <w:spacing w:line="240" w:lineRule="auto"/>
        <w:ind w:left="405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</w:p>
    <w:p w:rsidR="000424AF" w:rsidRPr="007344A4" w:rsidRDefault="00936525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lang w:val="en-IN" w:bidi="ta-IN"/>
        </w:rPr>
      </w:pPr>
      <w:r w:rsidRPr="007344A4">
        <w:rPr>
          <w:rFonts w:ascii="Arial Unicode MS" w:eastAsia="Arial Unicode MS" w:hAnsi="Arial Unicode MS" w:cs="Arial Unicode MS"/>
          <w:lang w:val="en-IN" w:bidi="ta-IN"/>
        </w:rPr>
        <w:t>(1)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Data Collection</w:t>
      </w:r>
      <w:r w:rsidRPr="007344A4">
        <w:rPr>
          <w:rFonts w:ascii="Arial Unicode MS" w:eastAsia="Arial Unicode MS" w:hAnsi="Arial Unicode MS" w:cs="Arial Unicode MS"/>
          <w:lang w:val="en-IN" w:bidi="ta-IN"/>
        </w:rPr>
        <w:t xml:space="preserve">- 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Collect stroke prediction dataset (e.g., from 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Kaggle</w:t>
      </w:r>
      <w:proofErr w:type="spellEnd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 or UCI Repository)</w:t>
      </w:r>
      <w:r w:rsidRPr="007344A4">
        <w:rPr>
          <w:rFonts w:ascii="Arial Unicode MS" w:eastAsia="Arial Unicode MS" w:hAnsi="Arial Unicode MS" w:cs="Arial Unicode MS"/>
          <w:lang w:val="en-IN" w:bidi="ta-IN"/>
        </w:rPr>
        <w:t xml:space="preserve"> (2)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Data 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Preprocessing</w:t>
      </w:r>
      <w:proofErr w:type="spellEnd"/>
      <w:r w:rsidRPr="007344A4">
        <w:rPr>
          <w:rFonts w:ascii="Arial Unicode MS" w:eastAsia="Arial Unicode MS" w:hAnsi="Arial Unicode MS" w:cs="Arial Unicode MS"/>
          <w:lang w:val="en-IN" w:bidi="ta-IN"/>
        </w:rPr>
        <w:t xml:space="preserve">- 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Handle missing values (e.g., BMI)</w:t>
      </w:r>
      <w:r w:rsidRPr="007344A4">
        <w:rPr>
          <w:rFonts w:ascii="Arial Unicode MS" w:eastAsia="Arial Unicode MS" w:hAnsi="Arial Unicode MS" w:cs="Arial Unicode MS"/>
          <w:lang w:val="en-IN" w:bidi="ta-IN"/>
        </w:rPr>
        <w:t>,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Encode categorical variables (e.g., gender, smoking status)</w:t>
      </w:r>
      <w:r w:rsidRPr="007344A4">
        <w:rPr>
          <w:rFonts w:ascii="Arial Unicode MS" w:eastAsia="Arial Unicode MS" w:hAnsi="Arial Unicode MS" w:cs="Arial Unicode MS"/>
          <w:lang w:val="en-IN" w:bidi="ta-IN"/>
        </w:rPr>
        <w:t>,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Feature scaling (e.g., for glucose, BMI)</w:t>
      </w:r>
      <w:r w:rsidRPr="007344A4">
        <w:rPr>
          <w:rFonts w:ascii="Arial Unicode MS" w:eastAsia="Arial Unicode MS" w:hAnsi="Arial Unicode MS" w:cs="Arial Unicode MS"/>
          <w:lang w:val="en-IN" w:bidi="ta-IN"/>
        </w:rPr>
        <w:t>(3)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Exploratory Data Analysis (EDA)</w:t>
      </w:r>
      <w:r w:rsidRPr="007344A4">
        <w:rPr>
          <w:rFonts w:ascii="Arial Unicode MS" w:eastAsia="Arial Unicode MS" w:hAnsi="Arial Unicode MS" w:cs="Arial Unicode MS"/>
          <w:lang w:val="en-IN" w:bidi="ta-IN"/>
        </w:rPr>
        <w:t>-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Visualize 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distributions</w:t>
      </w:r>
      <w:r w:rsidR="000D1958" w:rsidRPr="007344A4">
        <w:rPr>
          <w:rFonts w:ascii="Arial Unicode MS" w:eastAsia="Arial Unicode MS" w:hAnsi="Arial Unicode MS" w:cs="Arial Unicode MS"/>
          <w:lang w:val="en-IN" w:bidi="ta-IN"/>
        </w:rPr>
        <w:t>,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Correlation</w:t>
      </w:r>
      <w:proofErr w:type="spellEnd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 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heatmaps</w:t>
      </w:r>
      <w:r w:rsidR="000D1958" w:rsidRPr="007344A4">
        <w:rPr>
          <w:rFonts w:ascii="Arial Unicode MS" w:eastAsia="Arial Unicode MS" w:hAnsi="Arial Unicode MS" w:cs="Arial Unicode MS"/>
          <w:lang w:val="en-IN" w:bidi="ta-IN"/>
        </w:rPr>
        <w:t>,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Class</w:t>
      </w:r>
      <w:proofErr w:type="spellEnd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 imbalance analysis</w:t>
      </w:r>
      <w:r w:rsidR="000D1958" w:rsidRPr="007344A4">
        <w:rPr>
          <w:rFonts w:ascii="Arial Unicode MS" w:eastAsia="Arial Unicode MS" w:hAnsi="Arial Unicode MS" w:cs="Arial Unicode MS"/>
          <w:lang w:val="en-IN" w:bidi="ta-IN"/>
        </w:rPr>
        <w:t>(4)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Feature Engineering</w:t>
      </w:r>
      <w:r w:rsidR="000D1958" w:rsidRPr="007344A4">
        <w:rPr>
          <w:rFonts w:ascii="Arial Unicode MS" w:eastAsia="Arial Unicode MS" w:hAnsi="Arial Unicode MS" w:cs="Arial Unicode MS"/>
          <w:lang w:val="en-IN" w:bidi="ta-IN"/>
        </w:rPr>
        <w:t>-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Derive new features if needed (e.g., BMI categories)</w:t>
      </w:r>
      <w:r w:rsidR="000D1958" w:rsidRPr="007344A4">
        <w:rPr>
          <w:rFonts w:ascii="Arial Unicode MS" w:eastAsia="Arial Unicode MS" w:hAnsi="Arial Unicode MS" w:cs="Arial Unicode MS"/>
          <w:lang w:val="en-IN" w:bidi="ta-IN"/>
        </w:rPr>
        <w:t>,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Drop irrelevant or redundant features</w:t>
      </w:r>
      <w:r w:rsidR="000D1958" w:rsidRPr="007344A4">
        <w:rPr>
          <w:rFonts w:ascii="Arial Unicode MS" w:eastAsia="Arial Unicode MS" w:hAnsi="Arial Unicode MS" w:cs="Arial Unicode MS"/>
          <w:lang w:val="en-IN" w:bidi="ta-IN"/>
        </w:rPr>
        <w:t>(5)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Model Building</w:t>
      </w:r>
      <w:r w:rsidR="000D1958" w:rsidRPr="007344A4">
        <w:rPr>
          <w:rFonts w:ascii="Arial Unicode MS" w:eastAsia="Arial Unicode MS" w:hAnsi="Arial Unicode MS" w:cs="Arial Unicode MS"/>
          <w:lang w:val="en-IN" w:bidi="ta-IN"/>
        </w:rPr>
        <w:t>-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Train baseline models (e.g., Logistic Regression)</w:t>
      </w:r>
      <w:r w:rsidR="000D1958" w:rsidRPr="007344A4">
        <w:rPr>
          <w:rFonts w:ascii="Arial Unicode MS" w:eastAsia="Arial Unicode MS" w:hAnsi="Arial Unicode MS" w:cs="Arial Unicode MS"/>
          <w:lang w:val="en-IN" w:bidi="ta-IN"/>
        </w:rPr>
        <w:t>,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Train advanced models (e.g., Random Forest, 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XGBoost</w:t>
      </w:r>
      <w:proofErr w:type="spellEnd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)</w:t>
      </w:r>
      <w:r w:rsidR="000D1958" w:rsidRPr="007344A4">
        <w:rPr>
          <w:rFonts w:ascii="Arial Unicode MS" w:eastAsia="Arial Unicode MS" w:hAnsi="Arial Unicode MS" w:cs="Arial Unicode MS"/>
          <w:lang w:val="en-IN" w:bidi="ta-IN"/>
        </w:rPr>
        <w:t>(6)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Model Evaluation</w:t>
      </w:r>
      <w:r w:rsidR="000D1958" w:rsidRPr="007344A4">
        <w:rPr>
          <w:rFonts w:ascii="Arial Unicode MS" w:eastAsia="Arial Unicode MS" w:hAnsi="Arial Unicode MS" w:cs="Arial Unicode MS"/>
          <w:lang w:val="en-IN" w:bidi="ta-IN"/>
        </w:rPr>
        <w:t>-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Metrics: Accuracy, Precision, Recall, F1-score, ROC-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AUC</w:t>
      </w:r>
      <w:r w:rsidR="000D1958" w:rsidRPr="007344A4">
        <w:rPr>
          <w:rFonts w:ascii="Arial Unicode MS" w:eastAsia="Arial Unicode MS" w:hAnsi="Arial Unicode MS" w:cs="Arial Unicode MS"/>
          <w:lang w:val="en-IN" w:bidi="ta-IN"/>
        </w:rPr>
        <w:t>,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Confusion</w:t>
      </w:r>
      <w:proofErr w:type="spellEnd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 matrix 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analysis</w:t>
      </w:r>
      <w:r w:rsidR="000D1958" w:rsidRPr="007344A4">
        <w:rPr>
          <w:rFonts w:ascii="Arial Unicode MS" w:eastAsia="Arial Unicode MS" w:hAnsi="Arial Unicode MS" w:cs="Arial Unicode MS"/>
          <w:lang w:val="en-IN" w:bidi="ta-IN"/>
        </w:rPr>
        <w:t>,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Model</w:t>
      </w:r>
      <w:proofErr w:type="spellEnd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 Interpretation</w:t>
      </w:r>
      <w:r w:rsidR="008B0C7E" w:rsidRPr="007344A4">
        <w:rPr>
          <w:rFonts w:ascii="Arial Unicode MS" w:eastAsia="Arial Unicode MS" w:hAnsi="Arial Unicode MS" w:cs="Arial Unicode MS"/>
          <w:lang w:val="en-IN" w:bidi="ta-IN"/>
        </w:rPr>
        <w:t xml:space="preserve"> 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Feature 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importance</w:t>
      </w:r>
      <w:r w:rsidR="000D1958" w:rsidRPr="007344A4">
        <w:rPr>
          <w:rFonts w:ascii="Arial Unicode MS" w:eastAsia="Arial Unicode MS" w:hAnsi="Arial Unicode MS" w:cs="Arial Unicode MS"/>
          <w:lang w:val="en-IN" w:bidi="ta-IN"/>
        </w:rPr>
        <w:t>,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Use</w:t>
      </w:r>
      <w:proofErr w:type="spellEnd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 SHAP/LIME for 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explainability</w:t>
      </w:r>
      <w:proofErr w:type="spellEnd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 (optional but recommended)</w:t>
      </w:r>
    </w:p>
    <w:p w:rsidR="000424AF" w:rsidRPr="007344A4" w:rsidRDefault="000D1958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lang w:val="en-IN" w:bidi="ta-IN"/>
        </w:rPr>
      </w:pPr>
      <w:r w:rsidRPr="007344A4">
        <w:rPr>
          <w:rFonts w:ascii="Arial Unicode MS" w:eastAsia="Arial Unicode MS" w:hAnsi="Arial Unicode MS" w:cs="Arial Unicode MS"/>
          <w:lang w:val="en-IN" w:bidi="ta-IN"/>
        </w:rPr>
        <w:t>(7)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Deployment</w:t>
      </w:r>
      <w:r w:rsidRPr="007344A4">
        <w:rPr>
          <w:rFonts w:ascii="Arial Unicode MS" w:eastAsia="Arial Unicode MS" w:hAnsi="Arial Unicode MS" w:cs="Arial Unicode MS"/>
          <w:lang w:val="en-IN" w:bidi="ta-IN"/>
        </w:rPr>
        <w:t>-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Build and launch 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Gradio</w:t>
      </w:r>
      <w:proofErr w:type="spellEnd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 web 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app</w:t>
      </w:r>
      <w:proofErr w:type="gramStart"/>
      <w:r w:rsidRPr="007344A4">
        <w:rPr>
          <w:rFonts w:ascii="Arial Unicode MS" w:eastAsia="Arial Unicode MS" w:hAnsi="Arial Unicode MS" w:cs="Arial Unicode MS"/>
          <w:lang w:val="en-IN" w:bidi="ta-IN"/>
        </w:rPr>
        <w:t>,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Allow</w:t>
      </w:r>
      <w:proofErr w:type="spellEnd"/>
      <w:proofErr w:type="gramEnd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 user input to predict stroke 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risk</w:t>
      </w:r>
      <w:r w:rsidRPr="007344A4">
        <w:rPr>
          <w:rFonts w:ascii="Arial Unicode MS" w:eastAsia="Arial Unicode MS" w:hAnsi="Arial Unicode MS" w:cs="Arial Unicode MS"/>
          <w:lang w:val="en-IN" w:bidi="ta-IN"/>
        </w:rPr>
        <w:t>,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Testing</w:t>
      </w:r>
      <w:proofErr w:type="spellEnd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 and 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Validation</w:t>
      </w:r>
      <w:r w:rsidRPr="007344A4">
        <w:rPr>
          <w:rFonts w:ascii="Arial Unicode MS" w:eastAsia="Arial Unicode MS" w:hAnsi="Arial Unicode MS" w:cs="Arial Unicode MS"/>
          <w:lang w:val="en-IN" w:bidi="ta-IN"/>
        </w:rPr>
        <w:t>,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Validate</w:t>
      </w:r>
      <w:proofErr w:type="spellEnd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 model on test 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data</w:t>
      </w:r>
      <w:r w:rsidRPr="007344A4">
        <w:rPr>
          <w:rFonts w:ascii="Arial Unicode MS" w:eastAsia="Arial Unicode MS" w:hAnsi="Arial Unicode MS" w:cs="Arial Unicode MS"/>
          <w:lang w:val="en-IN" w:bidi="ta-IN"/>
        </w:rPr>
        <w:t>,</w:t>
      </w:r>
      <w:r w:rsidR="000424AF" w:rsidRPr="007344A4">
        <w:rPr>
          <w:rFonts w:ascii="Arial Unicode MS" w:eastAsia="Arial Unicode MS" w:hAnsi="Arial Unicode MS" w:cs="Arial Unicode MS"/>
          <w:lang w:val="en-IN" w:bidi="ta-IN"/>
        </w:rPr>
        <w:t>Test</w:t>
      </w:r>
      <w:proofErr w:type="spellEnd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 </w:t>
      </w:r>
      <w:proofErr w:type="spellStart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>Gradio</w:t>
      </w:r>
      <w:proofErr w:type="spellEnd"/>
      <w:r w:rsidR="000424AF" w:rsidRPr="007344A4">
        <w:rPr>
          <w:rFonts w:ascii="Arial Unicode MS" w:eastAsia="Arial Unicode MS" w:hAnsi="Arial Unicode MS" w:cs="Arial Unicode MS"/>
          <w:lang w:val="en-IN" w:bidi="ta-IN"/>
        </w:rPr>
        <w:t xml:space="preserve"> interface with sample inputs</w:t>
      </w:r>
      <w:r w:rsidRPr="007344A4">
        <w:rPr>
          <w:rFonts w:ascii="Arial Unicode MS" w:eastAsia="Arial Unicode MS" w:hAnsi="Arial Unicode MS" w:cs="Arial Unicode MS"/>
          <w:lang w:val="en-IN" w:bidi="ta-IN"/>
        </w:rPr>
        <w:t>.</w:t>
      </w:r>
    </w:p>
    <w:p w:rsidR="000424AF" w:rsidRPr="00EA7DD8" w:rsidRDefault="00010111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en-IN" w:eastAsia="en-IN" w:bidi="ta-IN"/>
        </w:rPr>
        <w:lastRenderedPageBreak/>
        <w:drawing>
          <wp:inline distT="0" distB="0" distL="0" distR="0">
            <wp:extent cx="4461831" cy="627862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50515-WA003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7391" cy="632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4AF" w:rsidRPr="000D1958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</w:p>
    <w:p w:rsidR="000424AF" w:rsidRPr="000D1958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r w:rsidRPr="000D1958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6. Dataset Description</w:t>
      </w:r>
    </w:p>
    <w:p w:rsidR="000424AF" w:rsidRPr="008B0C7E" w:rsidRDefault="000424AF" w:rsidP="000E488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8B0C7E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Source:</w:t>
      </w:r>
    </w:p>
    <w:p w:rsidR="000424AF" w:rsidRPr="008B0C7E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The dataset is sourced from the </w:t>
      </w:r>
      <w:proofErr w:type="spellStart"/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Kaggle</w:t>
      </w:r>
      <w:proofErr w:type="spellEnd"/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Stroke Prediction Dataset or the UCI Machine Learning</w:t>
      </w:r>
      <w:r w:rsidR="008B0C7E"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Repository.</w:t>
      </w:r>
    </w:p>
    <w:p w:rsidR="000424AF" w:rsidRPr="008B0C7E" w:rsidRDefault="000424AF" w:rsidP="000E488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8B0C7E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Dataset Type:</w:t>
      </w:r>
    </w:p>
    <w:p w:rsidR="000424AF" w:rsidRPr="008B0C7E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Structured tabular data</w:t>
      </w:r>
      <w:r w:rsid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.</w:t>
      </w:r>
    </w:p>
    <w:p w:rsidR="000424AF" w:rsidRPr="008B0C7E" w:rsidRDefault="000424AF" w:rsidP="000E488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8B0C7E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lastRenderedPageBreak/>
        <w:t>Size:</w:t>
      </w:r>
    </w:p>
    <w:p w:rsidR="000424AF" w:rsidRPr="008B0C7E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5</w:t>
      </w:r>
      <w:r w:rsid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,00</w:t>
      </w: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0 rows × 12 columns</w:t>
      </w:r>
    </w:p>
    <w:p w:rsidR="000424AF" w:rsidRPr="008B0C7E" w:rsidRDefault="000424AF" w:rsidP="000E488E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8B0C7E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Nature of Data:</w:t>
      </w:r>
    </w:p>
    <w:p w:rsidR="000424AF" w:rsidRPr="008B0C7E" w:rsidRDefault="000424AF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8B0C7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Patient demographic and health information used to classify the risk of stroke.</w:t>
      </w:r>
    </w:p>
    <w:p w:rsidR="000E488E" w:rsidRPr="000E488E" w:rsidRDefault="000E488E" w:rsidP="000E488E">
      <w:pPr>
        <w:autoSpaceDE w:val="0"/>
        <w:autoSpaceDN w:val="0"/>
        <w:adjustRightInd w:val="0"/>
        <w:spacing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IN" w:bidi="ta-IN"/>
        </w:rPr>
      </w:pPr>
    </w:p>
    <w:p w:rsidR="000E488E" w:rsidRPr="00EA7DD8" w:rsidRDefault="000E488E" w:rsidP="000E488E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  <w:r w:rsidRPr="000E488E">
        <w:rPr>
          <w:rFonts w:ascii="Times New Roman" w:eastAsiaTheme="minorHAnsi" w:hAnsi="Times New Roman" w:cs="Latha"/>
          <w:sz w:val="23"/>
          <w:szCs w:val="23"/>
          <w:lang w:val="en-IN" w:bidi="ta-IN"/>
        </w:rPr>
        <w:t>Sample dataset (</w:t>
      </w:r>
      <w:proofErr w:type="spellStart"/>
      <w:proofErr w:type="gramStart"/>
      <w:r w:rsidRPr="000E488E">
        <w:rPr>
          <w:rFonts w:ascii="Times New Roman" w:eastAsiaTheme="minorHAnsi" w:hAnsi="Times New Roman" w:cs="Latha"/>
          <w:sz w:val="23"/>
          <w:szCs w:val="23"/>
          <w:lang w:val="en-IN" w:bidi="ta-IN"/>
        </w:rPr>
        <w:t>df.head</w:t>
      </w:r>
      <w:proofErr w:type="spellEnd"/>
      <w:r w:rsidRPr="000E488E">
        <w:rPr>
          <w:rFonts w:ascii="Times New Roman" w:eastAsiaTheme="minorHAnsi" w:hAnsi="Times New Roman" w:cs="Latha"/>
          <w:sz w:val="23"/>
          <w:szCs w:val="23"/>
          <w:lang w:val="en-IN" w:bidi="ta-IN"/>
        </w:rPr>
        <w:t>(</w:t>
      </w:r>
      <w:proofErr w:type="gramEnd"/>
      <w:r w:rsidRPr="000E488E">
        <w:rPr>
          <w:rFonts w:ascii="Times New Roman" w:eastAsiaTheme="minorHAnsi" w:hAnsi="Times New Roman" w:cs="Latha"/>
          <w:sz w:val="23"/>
          <w:szCs w:val="23"/>
          <w:lang w:val="en-IN" w:bidi="ta-IN"/>
        </w:rPr>
        <w:t>))</w:t>
      </w:r>
    </w:p>
    <w:p w:rsidR="00EE5653" w:rsidRPr="00EA7DD8" w:rsidRDefault="00EE5653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</w:p>
    <w:p w:rsidR="00EE5653" w:rsidRPr="00EA7DD8" w:rsidRDefault="00010111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en-IN" w:eastAsia="en-IN" w:bidi="ta-IN"/>
        </w:rPr>
        <w:drawing>
          <wp:inline distT="0" distB="0" distL="0" distR="0">
            <wp:extent cx="6470374" cy="2404745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250515-WA002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880" cy="247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53" w:rsidRPr="00EA7DD8" w:rsidRDefault="00EE5653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</w:p>
    <w:p w:rsidR="0081390D" w:rsidRDefault="000424AF" w:rsidP="0081390D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proofErr w:type="gramStart"/>
      <w:r w:rsidRPr="000D1958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7.Data</w:t>
      </w:r>
      <w:proofErr w:type="gramEnd"/>
      <w:r w:rsidRPr="000D1958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 xml:space="preserve"> </w:t>
      </w:r>
      <w:r w:rsidR="0081390D" w:rsidRPr="000D1958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processing:</w:t>
      </w:r>
    </w:p>
    <w:p w:rsidR="008B0C7E" w:rsidRPr="008B0C7E" w:rsidRDefault="008B0C7E" w:rsidP="0081390D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16"/>
          <w:szCs w:val="16"/>
          <w:lang w:val="en-IN" w:bidi="ta-IN"/>
        </w:rPr>
      </w:pPr>
    </w:p>
    <w:p w:rsidR="008B0C7E" w:rsidRPr="00431888" w:rsidRDefault="0081390D" w:rsidP="0043188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</w:pPr>
      <w:r w:rsidRPr="00431888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Missing Values</w:t>
      </w:r>
      <w:r w:rsidRPr="00431888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: </w:t>
      </w:r>
      <w:r w:rsidRPr="00431888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None detected. </w:t>
      </w:r>
    </w:p>
    <w:p w:rsidR="0081390D" w:rsidRPr="00431888" w:rsidRDefault="0081390D" w:rsidP="0043188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</w:pPr>
      <w:proofErr w:type="gramStart"/>
      <w:r w:rsidRPr="00431888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Duplicates</w:t>
      </w:r>
      <w:r w:rsidRPr="00431888"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  <w:t xml:space="preserve"> </w:t>
      </w:r>
      <w:r w:rsidR="008B0C7E" w:rsidRPr="00431888"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  <w:t>:</w:t>
      </w:r>
      <w:proofErr w:type="gramEnd"/>
      <w:r w:rsidR="008B0C7E" w:rsidRPr="00431888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Checked and none found.</w:t>
      </w:r>
    </w:p>
    <w:p w:rsidR="00E14B34" w:rsidRPr="00431888" w:rsidRDefault="00E14B34" w:rsidP="00431888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  <w:r w:rsidRPr="00431888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Outliers</w:t>
      </w:r>
      <w:r w:rsidRPr="00431888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: </w:t>
      </w:r>
    </w:p>
    <w:p w:rsidR="00E14B34" w:rsidRPr="00E14B34" w:rsidRDefault="00E14B34" w:rsidP="00E14B34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E14B3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Detected using boxplots and z-scores. </w:t>
      </w:r>
    </w:p>
    <w:p w:rsidR="00E14B34" w:rsidRPr="00E14B34" w:rsidRDefault="00E14B34" w:rsidP="00E14B34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E14B3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Extreme absences and alcohol consumption were </w:t>
      </w:r>
      <w:proofErr w:type="spellStart"/>
      <w:r w:rsidRPr="00E14B3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analyzed</w:t>
      </w:r>
      <w:proofErr w:type="spellEnd"/>
      <w:r w:rsidRPr="00E14B3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. </w:t>
      </w:r>
    </w:p>
    <w:p w:rsidR="00E14B34" w:rsidRPr="00E14B34" w:rsidRDefault="00E14B34" w:rsidP="00E14B34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81390D" w:rsidRPr="00E14B34" w:rsidRDefault="0081390D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</w:p>
    <w:p w:rsidR="008B0C7E" w:rsidRPr="00431888" w:rsidRDefault="0081390D" w:rsidP="00431888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431888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Encoding:</w:t>
      </w:r>
    </w:p>
    <w:p w:rsidR="0081390D" w:rsidRPr="008B0C7E" w:rsidRDefault="0081390D" w:rsidP="000424A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E14B3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Convert categorical data into numerical form</w:t>
      </w:r>
      <w:r w:rsidRPr="00EA7DD8"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  <w:t>.</w:t>
      </w:r>
    </w:p>
    <w:p w:rsidR="0081390D" w:rsidRPr="00431888" w:rsidRDefault="0081390D" w:rsidP="00431888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431888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Scaling:</w:t>
      </w:r>
    </w:p>
    <w:p w:rsidR="0081390D" w:rsidRDefault="0081390D" w:rsidP="0081390D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EA7DD8"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  <w:t xml:space="preserve"> </w:t>
      </w:r>
      <w:r w:rsidRPr="00E14B34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 Normalize numerical values to a standard range for better model performance.</w:t>
      </w:r>
    </w:p>
    <w:p w:rsidR="00E14B34" w:rsidRPr="00E14B34" w:rsidRDefault="00E14B34" w:rsidP="0081390D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010111" w:rsidRPr="007102C7" w:rsidRDefault="00010111" w:rsidP="007102C7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val="en-IN" w:eastAsia="en-IN" w:bidi="ta-IN"/>
        </w:rPr>
        <w:drawing>
          <wp:inline distT="0" distB="0" distL="0" distR="0">
            <wp:extent cx="6400357" cy="234563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250515-WA002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4119" cy="2361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E31" w:rsidRPr="009D4FF2" w:rsidRDefault="0081390D" w:rsidP="0081390D">
      <w:pPr>
        <w:spacing w:after="160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9D4FF2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t>8. Exploratory Data Analysis (EDA)</w:t>
      </w:r>
    </w:p>
    <w:p w:rsidR="009D4FF2" w:rsidRPr="00431888" w:rsidRDefault="00086DAE" w:rsidP="00431888">
      <w:pPr>
        <w:pStyle w:val="ListParagraph"/>
        <w:numPr>
          <w:ilvl w:val="0"/>
          <w:numId w:val="40"/>
        </w:numPr>
        <w:spacing w:after="160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431888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Univariate Analysis</w:t>
      </w:r>
    </w:p>
    <w:p w:rsidR="00086DAE" w:rsidRPr="009D4FF2" w:rsidRDefault="009D4FF2" w:rsidP="0081390D">
      <w:pPr>
        <w:spacing w:after="16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 xml:space="preserve">    </w:t>
      </w:r>
      <w:r w:rsidRPr="009D4FF2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>Objective:</w:t>
      </w:r>
      <w:r w:rsidR="00086DAE"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proofErr w:type="spellStart"/>
      <w:r w:rsidR="00086DAE"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Analyze</w:t>
      </w:r>
      <w:proofErr w:type="spellEnd"/>
      <w:r w:rsidR="00086DAE"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individual features</w:t>
      </w:r>
    </w:p>
    <w:p w:rsidR="00086DAE" w:rsidRPr="009D4FF2" w:rsidRDefault="00086DAE" w:rsidP="0081390D">
      <w:pPr>
        <w:spacing w:after="16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9D4FF2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 xml:space="preserve">  </w:t>
      </w:r>
      <w:r w:rsidR="00431888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 xml:space="preserve"> </w:t>
      </w:r>
      <w:r w:rsidRPr="009D4FF2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 xml:space="preserve"> Action</w:t>
      </w:r>
      <w:r w:rsidR="009D4FF2" w:rsidRPr="009D4FF2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>:</w:t>
      </w:r>
      <w:r w:rsidRPr="009D4FF2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 xml:space="preserve">  </w:t>
      </w:r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Numerical features: use </w:t>
      </w:r>
      <w:proofErr w:type="spellStart"/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histograms</w:t>
      </w:r>
      <w:proofErr w:type="gramStart"/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,boxplots</w:t>
      </w:r>
      <w:proofErr w:type="spellEnd"/>
      <w:proofErr w:type="gramEnd"/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.(e.g., age)</w:t>
      </w:r>
    </w:p>
    <w:p w:rsidR="00086DAE" w:rsidRPr="009D4FF2" w:rsidRDefault="00086DAE" w:rsidP="0081390D">
      <w:pPr>
        <w:spacing w:after="160"/>
        <w:rPr>
          <w:rFonts w:ascii="Arial Unicode MS" w:eastAsia="Arial Unicode MS" w:hAnsi="Arial Unicode MS" w:cs="Arial Unicode MS"/>
          <w:sz w:val="26"/>
          <w:szCs w:val="26"/>
        </w:rPr>
      </w:pPr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             Categorical features: use </w:t>
      </w:r>
      <w:proofErr w:type="spellStart"/>
      <w:proofErr w:type="gramStart"/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barchats</w:t>
      </w:r>
      <w:proofErr w:type="spellEnd"/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(</w:t>
      </w:r>
      <w:proofErr w:type="gramEnd"/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e.g., </w:t>
      </w:r>
      <w:proofErr w:type="spellStart"/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gender,hypertension</w:t>
      </w:r>
      <w:proofErr w:type="spellEnd"/>
      <w:r w:rsidRPr="009D4FF2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)</w:t>
      </w:r>
    </w:p>
    <w:p w:rsidR="00086DAE" w:rsidRPr="009D4FF2" w:rsidRDefault="009D4FF2" w:rsidP="000D1958">
      <w:pPr>
        <w:ind w:left="45"/>
        <w:rPr>
          <w:rFonts w:ascii="Arial Unicode MS" w:eastAsia="Arial Unicode MS" w:hAnsi="Arial Unicode MS" w:cs="Arial Unicode MS"/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ab/>
        <w:t xml:space="preserve">    </w:t>
      </w:r>
      <w:r w:rsidR="00086DAE" w:rsidRPr="009D4FF2">
        <w:rPr>
          <w:rFonts w:ascii="Arial Unicode MS" w:eastAsia="Arial Unicode MS" w:hAnsi="Arial Unicode MS" w:cs="Arial Unicode MS"/>
          <w:sz w:val="26"/>
          <w:szCs w:val="26"/>
        </w:rPr>
        <w:t xml:space="preserve"> Check skewness and </w:t>
      </w:r>
      <w:proofErr w:type="spellStart"/>
      <w:r w:rsidR="00086DAE" w:rsidRPr="009D4FF2">
        <w:rPr>
          <w:rFonts w:ascii="Arial Unicode MS" w:eastAsia="Arial Unicode MS" w:hAnsi="Arial Unicode MS" w:cs="Arial Unicode MS"/>
          <w:sz w:val="26"/>
          <w:szCs w:val="26"/>
        </w:rPr>
        <w:t>distribuction</w:t>
      </w:r>
      <w:proofErr w:type="spellEnd"/>
      <w:r w:rsidR="00086DAE" w:rsidRPr="009D4FF2">
        <w:rPr>
          <w:rFonts w:ascii="Arial Unicode MS" w:eastAsia="Arial Unicode MS" w:hAnsi="Arial Unicode MS" w:cs="Arial Unicode MS"/>
          <w:sz w:val="26"/>
          <w:szCs w:val="26"/>
        </w:rPr>
        <w:t xml:space="preserve"> shape</w:t>
      </w:r>
    </w:p>
    <w:p w:rsidR="00086DAE" w:rsidRPr="00431888" w:rsidRDefault="00086DAE" w:rsidP="00431888">
      <w:pPr>
        <w:pStyle w:val="ListParagraph"/>
        <w:numPr>
          <w:ilvl w:val="0"/>
          <w:numId w:val="40"/>
        </w:numPr>
        <w:rPr>
          <w:rFonts w:ascii="Arial Unicode MS" w:eastAsia="Arial Unicode MS" w:hAnsi="Arial Unicode MS" w:cs="Arial Unicode MS"/>
          <w:b/>
          <w:bCs/>
          <w:sz w:val="28"/>
          <w:szCs w:val="28"/>
        </w:rPr>
      </w:pPr>
      <w:r w:rsidRPr="00431888">
        <w:rPr>
          <w:rFonts w:ascii="Arial Unicode MS" w:eastAsia="Arial Unicode MS" w:hAnsi="Arial Unicode MS" w:cs="Arial Unicode MS"/>
          <w:b/>
          <w:bCs/>
          <w:sz w:val="28"/>
          <w:szCs w:val="28"/>
        </w:rPr>
        <w:t>Bivariate/Multivariate analysis:</w:t>
      </w:r>
    </w:p>
    <w:p w:rsidR="00086DAE" w:rsidRPr="009D4FF2" w:rsidRDefault="00086DAE" w:rsidP="00462E31">
      <w:pPr>
        <w:ind w:left="45"/>
        <w:rPr>
          <w:rFonts w:ascii="Arial Unicode MS" w:eastAsia="Arial Unicode MS" w:hAnsi="Arial Unicode MS" w:cs="Arial Unicode MS"/>
          <w:b/>
          <w:bCs/>
          <w:sz w:val="26"/>
          <w:szCs w:val="26"/>
        </w:rPr>
      </w:pPr>
      <w:r w:rsidRPr="009D4FF2">
        <w:rPr>
          <w:rFonts w:ascii="Arial Unicode MS" w:eastAsia="Arial Unicode MS" w:hAnsi="Arial Unicode MS" w:cs="Arial Unicode MS"/>
          <w:b/>
          <w:bCs/>
          <w:sz w:val="26"/>
          <w:szCs w:val="26"/>
        </w:rPr>
        <w:t xml:space="preserve">          Objective:</w:t>
      </w:r>
    </w:p>
    <w:p w:rsidR="00086DAE" w:rsidRPr="009D4FF2" w:rsidRDefault="009D4FF2" w:rsidP="00462E31">
      <w:pPr>
        <w:ind w:left="45"/>
        <w:rPr>
          <w:rFonts w:ascii="Arial Unicode MS" w:eastAsia="Arial Unicode MS" w:hAnsi="Arial Unicode MS" w:cs="Arial Unicode MS"/>
          <w:sz w:val="26"/>
          <w:szCs w:val="26"/>
        </w:rPr>
      </w:pPr>
      <w:r>
        <w:rPr>
          <w:rFonts w:ascii="Arial Unicode MS" w:eastAsia="Arial Unicode MS" w:hAnsi="Arial Unicode MS" w:cs="Arial Unicode MS"/>
          <w:sz w:val="26"/>
          <w:szCs w:val="26"/>
        </w:rPr>
        <w:t xml:space="preserve">                  </w:t>
      </w:r>
      <w:r w:rsidR="00086DAE" w:rsidRPr="009D4FF2">
        <w:rPr>
          <w:rFonts w:ascii="Arial Unicode MS" w:eastAsia="Arial Unicode MS" w:hAnsi="Arial Unicode MS" w:cs="Arial Unicode MS"/>
          <w:sz w:val="26"/>
          <w:szCs w:val="26"/>
        </w:rPr>
        <w:t xml:space="preserve">  Study relationships between features and the </w:t>
      </w:r>
      <w:r w:rsidR="00093C93" w:rsidRPr="009D4FF2">
        <w:rPr>
          <w:rFonts w:ascii="Arial Unicode MS" w:eastAsia="Arial Unicode MS" w:hAnsi="Arial Unicode MS" w:cs="Arial Unicode MS"/>
          <w:sz w:val="26"/>
          <w:szCs w:val="26"/>
        </w:rPr>
        <w:t>target variable.</w:t>
      </w:r>
    </w:p>
    <w:p w:rsidR="00093C93" w:rsidRPr="009D4FF2" w:rsidRDefault="00093C93" w:rsidP="00462E31">
      <w:pPr>
        <w:ind w:left="45"/>
        <w:rPr>
          <w:rFonts w:ascii="Arial Unicode MS" w:eastAsia="Arial Unicode MS" w:hAnsi="Arial Unicode MS" w:cs="Arial Unicode MS"/>
          <w:b/>
          <w:bCs/>
          <w:sz w:val="26"/>
          <w:szCs w:val="26"/>
        </w:rPr>
      </w:pPr>
      <w:r w:rsidRPr="009D4FF2">
        <w:rPr>
          <w:rFonts w:ascii="Arial Unicode MS" w:eastAsia="Arial Unicode MS" w:hAnsi="Arial Unicode MS" w:cs="Arial Unicode MS"/>
          <w:b/>
          <w:bCs/>
          <w:sz w:val="26"/>
          <w:szCs w:val="26"/>
        </w:rPr>
        <w:t xml:space="preserve">          Action:</w:t>
      </w:r>
    </w:p>
    <w:p w:rsidR="00093C93" w:rsidRPr="009D4FF2" w:rsidRDefault="00093C93" w:rsidP="00462E31">
      <w:pPr>
        <w:ind w:left="45"/>
        <w:rPr>
          <w:rFonts w:ascii="Arial Unicode MS" w:eastAsia="Arial Unicode MS" w:hAnsi="Arial Unicode MS" w:cs="Arial Unicode MS"/>
          <w:sz w:val="26"/>
          <w:szCs w:val="26"/>
        </w:rPr>
      </w:pPr>
      <w:r w:rsidRPr="009D4FF2">
        <w:rPr>
          <w:rFonts w:ascii="Arial Unicode MS" w:eastAsia="Arial Unicode MS" w:hAnsi="Arial Unicode MS" w:cs="Arial Unicode MS"/>
          <w:sz w:val="26"/>
          <w:szCs w:val="26"/>
        </w:rPr>
        <w:t xml:space="preserve">                   </w:t>
      </w:r>
      <w:r w:rsidR="00A82AEF" w:rsidRPr="009D4FF2">
        <w:rPr>
          <w:rFonts w:ascii="Arial Unicode MS" w:eastAsia="Arial Unicode MS" w:hAnsi="Arial Unicode MS" w:cs="Arial Unicode MS"/>
          <w:sz w:val="26"/>
          <w:szCs w:val="26"/>
        </w:rPr>
        <w:t xml:space="preserve">  Categorical vs Target: use </w:t>
      </w:r>
      <w:proofErr w:type="spellStart"/>
      <w:r w:rsidR="00A82AEF" w:rsidRPr="009D4FF2">
        <w:rPr>
          <w:rFonts w:ascii="Arial Unicode MS" w:eastAsia="Arial Unicode MS" w:hAnsi="Arial Unicode MS" w:cs="Arial Unicode MS"/>
          <w:sz w:val="26"/>
          <w:szCs w:val="26"/>
        </w:rPr>
        <w:t>countplots</w:t>
      </w:r>
      <w:proofErr w:type="spellEnd"/>
      <w:r w:rsidR="00A82AEF" w:rsidRPr="009D4FF2">
        <w:rPr>
          <w:rFonts w:ascii="Arial Unicode MS" w:eastAsia="Arial Unicode MS" w:hAnsi="Arial Unicode MS" w:cs="Arial Unicode MS"/>
          <w:sz w:val="26"/>
          <w:szCs w:val="26"/>
        </w:rPr>
        <w:t xml:space="preserve"> or grouped bar charts.</w:t>
      </w:r>
    </w:p>
    <w:p w:rsidR="00A82AEF" w:rsidRPr="00EA7DD8" w:rsidRDefault="009D4FF2" w:rsidP="00462E31">
      <w:pPr>
        <w:ind w:left="4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noProof/>
          <w:lang w:val="en-IN" w:eastAsia="en-IN" w:bidi="ta-IN"/>
        </w:rPr>
        <w:lastRenderedPageBreak/>
        <w:drawing>
          <wp:inline distT="0" distB="0" distL="0" distR="0" wp14:anchorId="27BBBC22" wp14:editId="682D25D6">
            <wp:extent cx="5382152" cy="410486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-20250518-WA000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264" cy="412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noProof/>
          <w:lang w:val="en-IN" w:eastAsia="en-IN" w:bidi="ta-IN"/>
        </w:rPr>
        <w:drawing>
          <wp:inline distT="0" distB="0" distL="0" distR="0">
            <wp:extent cx="5377070" cy="3935568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G-20250518-WA0003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115" cy="395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AEF" w:rsidRPr="00EA7DD8" w:rsidRDefault="00A82AEF" w:rsidP="00A82AE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IN" w:bidi="ta-IN"/>
        </w:rPr>
      </w:pPr>
    </w:p>
    <w:p w:rsidR="009D4FF2" w:rsidRDefault="009D4FF2" w:rsidP="00A82AEF">
      <w:pPr>
        <w:ind w:left="45"/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</w:pPr>
    </w:p>
    <w:p w:rsidR="00A82AEF" w:rsidRDefault="00A82AEF" w:rsidP="00A82AEF">
      <w:pPr>
        <w:ind w:left="45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lastRenderedPageBreak/>
        <w:t>9. Feature Engineering</w:t>
      </w:r>
    </w:p>
    <w:p w:rsidR="00266DB7" w:rsidRPr="00266DB7" w:rsidRDefault="00266DB7" w:rsidP="00A82AEF">
      <w:pPr>
        <w:ind w:left="45"/>
        <w:rPr>
          <w:rFonts w:ascii="Arial Unicode MS" w:eastAsia="Arial Unicode MS" w:hAnsi="Arial Unicode MS" w:cs="Arial Unicode MS"/>
          <w:b/>
          <w:bCs/>
          <w:sz w:val="10"/>
          <w:szCs w:val="10"/>
          <w:lang w:val="en-IN" w:bidi="ta-IN"/>
        </w:rPr>
      </w:pPr>
    </w:p>
    <w:p w:rsidR="00A82AEF" w:rsidRPr="00266DB7" w:rsidRDefault="008E1D23" w:rsidP="00266DB7">
      <w:pPr>
        <w:pStyle w:val="ListParagraph"/>
        <w:numPr>
          <w:ilvl w:val="0"/>
          <w:numId w:val="25"/>
        </w:numPr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New features</w:t>
      </w:r>
    </w:p>
    <w:p w:rsidR="00A82AEF" w:rsidRPr="00266DB7" w:rsidRDefault="00A82AEF" w:rsidP="00A82AEF">
      <w:pPr>
        <w:ind w:left="45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 xml:space="preserve">Age </w:t>
      </w:r>
      <w:proofErr w:type="spellStart"/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group</w:t>
      </w:r>
      <w:proofErr w:type="gramStart"/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:</w:t>
      </w: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convert</w:t>
      </w:r>
      <w:proofErr w:type="spellEnd"/>
      <w:proofErr w:type="gram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age into bins (e.g., 0-30,31-51,51+)</w:t>
      </w:r>
    </w:p>
    <w:p w:rsidR="008E1D23" w:rsidRPr="00266DB7" w:rsidRDefault="00A82AEF" w:rsidP="00A82AEF">
      <w:pPr>
        <w:ind w:left="45"/>
        <w:rPr>
          <w:rFonts w:ascii="Arial Unicode MS" w:eastAsia="Arial Unicode MS" w:hAnsi="Arial Unicode MS" w:cs="Arial Unicode MS"/>
          <w:sz w:val="26"/>
          <w:szCs w:val="26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 xml:space="preserve">BMI categories: </w:t>
      </w: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if BMI is included, categorize </w:t>
      </w:r>
      <w:proofErr w:type="gram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it(</w:t>
      </w:r>
      <w:proofErr w:type="gram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e.g.,</w:t>
      </w:r>
      <w:r w:rsidRPr="00266DB7">
        <w:rPr>
          <w:rFonts w:ascii="Arial Unicode MS" w:eastAsia="Arial Unicode MS" w:hAnsi="Arial Unicode MS" w:cs="Arial Unicode MS"/>
          <w:sz w:val="26"/>
          <w:szCs w:val="26"/>
        </w:rPr>
        <w:t xml:space="preserve"> underweight, </w:t>
      </w:r>
      <w:proofErr w:type="spellStart"/>
      <w:r w:rsidRPr="00266DB7">
        <w:rPr>
          <w:rFonts w:ascii="Arial Unicode MS" w:eastAsia="Arial Unicode MS" w:hAnsi="Arial Unicode MS" w:cs="Arial Unicode MS"/>
          <w:sz w:val="26"/>
          <w:szCs w:val="26"/>
        </w:rPr>
        <w:t>normal,overweight</w:t>
      </w:r>
      <w:proofErr w:type="spellEnd"/>
      <w:r w:rsidR="008E1D23" w:rsidRPr="00266DB7">
        <w:rPr>
          <w:rFonts w:ascii="Arial Unicode MS" w:eastAsia="Arial Unicode MS" w:hAnsi="Arial Unicode MS" w:cs="Arial Unicode MS"/>
          <w:sz w:val="26"/>
          <w:szCs w:val="26"/>
        </w:rPr>
        <w:t>).</w:t>
      </w:r>
    </w:p>
    <w:p w:rsidR="008E1D23" w:rsidRPr="00EA7DD8" w:rsidRDefault="008E1D23" w:rsidP="00A82AEF">
      <w:pPr>
        <w:ind w:left="45"/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 xml:space="preserve">Risk </w:t>
      </w:r>
      <w:proofErr w:type="spellStart"/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score</w:t>
      </w:r>
      <w:proofErr w:type="gramStart"/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:</w:t>
      </w: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create</w:t>
      </w:r>
      <w:proofErr w:type="spellEnd"/>
      <w:proofErr w:type="gram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a custom risk score combining key factors(e.g.,</w:t>
      </w:r>
      <w:r w:rsidRPr="00266DB7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 xml:space="preserve"> </w:t>
      </w:r>
      <w:proofErr w:type="spell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hypertension,smoking,heart</w:t>
      </w:r>
      <w:proofErr w:type="spell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disease).</w:t>
      </w:r>
    </w:p>
    <w:p w:rsidR="008E1D23" w:rsidRPr="00266DB7" w:rsidRDefault="008E1D23" w:rsidP="00266DB7">
      <w:pPr>
        <w:pStyle w:val="ListParagraph"/>
        <w:numPr>
          <w:ilvl w:val="0"/>
          <w:numId w:val="25"/>
        </w:numPr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Feature selection</w:t>
      </w:r>
    </w:p>
    <w:p w:rsidR="008E1D23" w:rsidRPr="00266DB7" w:rsidRDefault="008E1D23" w:rsidP="00A82AEF">
      <w:pPr>
        <w:ind w:left="45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EA7DD8"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  <w:t xml:space="preserve"> </w:t>
      </w: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Use correlation matrix to remove highly correlated features.</w:t>
      </w:r>
    </w:p>
    <w:p w:rsidR="008E1D23" w:rsidRPr="00266DB7" w:rsidRDefault="008E1D23" w:rsidP="00A82AEF">
      <w:pPr>
        <w:ind w:left="45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Apply feature importance </w:t>
      </w:r>
      <w:proofErr w:type="gram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methods(</w:t>
      </w:r>
      <w:proofErr w:type="gram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e.g., random forest or </w:t>
      </w:r>
      <w:proofErr w:type="spell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XGBoost</w:t>
      </w:r>
      <w:proofErr w:type="spell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).</w:t>
      </w:r>
    </w:p>
    <w:p w:rsidR="008E1D23" w:rsidRPr="00266DB7" w:rsidRDefault="008E1D23" w:rsidP="00A82AEF">
      <w:pPr>
        <w:ind w:left="45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Use statistical tests (</w:t>
      </w:r>
      <w:proofErr w:type="spell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eg</w:t>
      </w:r>
      <w:proofErr w:type="spell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.</w:t>
      </w:r>
      <w:proofErr w:type="gram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,chi</w:t>
      </w:r>
      <w:proofErr w:type="gram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-sq</w:t>
      </w:r>
      <w:r w:rsidR="00A0160E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uare) to find relevant features.</w:t>
      </w:r>
    </w:p>
    <w:p w:rsidR="008E1D23" w:rsidRPr="00EA7DD8" w:rsidRDefault="008E1D23" w:rsidP="008E1D23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IN" w:bidi="ta-IN"/>
        </w:rPr>
      </w:pPr>
    </w:p>
    <w:p w:rsidR="008E1D23" w:rsidRDefault="008E1D23" w:rsidP="008E1D23">
      <w:pPr>
        <w:ind w:left="45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t>10. Model Building</w:t>
      </w:r>
    </w:p>
    <w:p w:rsidR="00266DB7" w:rsidRPr="00266DB7" w:rsidRDefault="00266DB7" w:rsidP="008E1D23">
      <w:pPr>
        <w:ind w:left="45"/>
        <w:rPr>
          <w:rFonts w:ascii="Arial Unicode MS" w:eastAsia="Arial Unicode MS" w:hAnsi="Arial Unicode MS" w:cs="Arial Unicode MS"/>
          <w:b/>
          <w:bCs/>
          <w:sz w:val="12"/>
          <w:szCs w:val="12"/>
          <w:lang w:val="en-IN" w:bidi="ta-IN"/>
        </w:rPr>
      </w:pPr>
    </w:p>
    <w:p w:rsidR="00F12A14" w:rsidRPr="00266DB7" w:rsidRDefault="00A3621F" w:rsidP="00F12A1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Models Tried</w:t>
      </w:r>
      <w:r w:rsidRPr="00266DB7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>:</w:t>
      </w:r>
    </w:p>
    <w:p w:rsidR="00A3621F" w:rsidRPr="00266DB7" w:rsidRDefault="000D1958" w:rsidP="000D1958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Linear Regression (Baseline)</w:t>
      </w:r>
    </w:p>
    <w:p w:rsidR="00A3621F" w:rsidRPr="00266DB7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Random Forest </w:t>
      </w:r>
      <w:proofErr w:type="spell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Regressor</w:t>
      </w:r>
      <w:proofErr w:type="spell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(Advanced) </w:t>
      </w:r>
    </w:p>
    <w:p w:rsidR="00A3621F" w:rsidRPr="00266DB7" w:rsidRDefault="00F12A14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Decision tree</w:t>
      </w:r>
    </w:p>
    <w:p w:rsidR="00A3621F" w:rsidRPr="00266DB7" w:rsidRDefault="00A3621F" w:rsidP="00F12A1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Why These Models</w:t>
      </w:r>
      <w:r w:rsidRPr="00266DB7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>:</w:t>
      </w:r>
    </w:p>
    <w:p w:rsidR="00A3621F" w:rsidRPr="00266DB7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>Linear Regression</w:t>
      </w: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: Fast, interpretable baseline. </w:t>
      </w:r>
    </w:p>
    <w:p w:rsidR="00A3621F" w:rsidRPr="00266DB7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>Random Forest</w:t>
      </w: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: Captures non-linear relationships and feature importance. </w:t>
      </w:r>
    </w:p>
    <w:p w:rsidR="00A3621F" w:rsidRPr="00266DB7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Decision tree: </w:t>
      </w:r>
      <w:proofErr w:type="gram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Interpretable ,good</w:t>
      </w:r>
      <w:proofErr w:type="gram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for understanding rules.</w:t>
      </w:r>
    </w:p>
    <w:p w:rsidR="00266DB7" w:rsidRDefault="00A3621F" w:rsidP="00F12A14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Training Details</w:t>
      </w:r>
      <w:r w:rsidRPr="00266DB7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: </w:t>
      </w:r>
    </w:p>
    <w:p w:rsidR="00A3621F" w:rsidRPr="00266DB7" w:rsidRDefault="00A3621F" w:rsidP="00266DB7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Training </w:t>
      </w:r>
      <w:proofErr w:type="gram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set(</w:t>
      </w:r>
      <w:proofErr w:type="gram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70-80%)</w:t>
      </w:r>
    </w:p>
    <w:p w:rsidR="00A3621F" w:rsidRPr="00266DB7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Testing </w:t>
      </w:r>
      <w:proofErr w:type="gram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split(</w:t>
      </w:r>
      <w:proofErr w:type="gram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20-30%)</w:t>
      </w:r>
    </w:p>
    <w:p w:rsidR="00A3621F" w:rsidRPr="00EA7DD8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</w:pPr>
    </w:p>
    <w:p w:rsidR="00A3621F" w:rsidRPr="00266DB7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32"/>
          <w:szCs w:val="32"/>
          <w:lang w:val="en-IN" w:bidi="ta-IN"/>
        </w:rPr>
        <w:t>11. Model Evaluation</w:t>
      </w:r>
    </w:p>
    <w:p w:rsidR="00A3621F" w:rsidRPr="00266DB7" w:rsidRDefault="00A3621F" w:rsidP="00A3621F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14"/>
          <w:szCs w:val="14"/>
          <w:lang w:val="en-IN" w:bidi="ta-IN"/>
        </w:rPr>
      </w:pPr>
    </w:p>
    <w:p w:rsidR="008E1D23" w:rsidRPr="00266DB7" w:rsidRDefault="004D330C" w:rsidP="00266D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lastRenderedPageBreak/>
        <w:t>Evaluating model performance is critical, especially in healthcare, where false negatives (missing</w:t>
      </w:r>
      <w:r w:rsidR="00F12A14"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 stroke) can have severe consequences. Use multiple metrics to assess the quality of</w:t>
      </w:r>
      <w:r w:rsidR="00F12A14"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predictions.</w:t>
      </w:r>
    </w:p>
    <w:p w:rsidR="004D330C" w:rsidRPr="00266DB7" w:rsidRDefault="004D330C" w:rsidP="00266DB7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</w:pPr>
      <w:proofErr w:type="spellStart"/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MetricValue</w:t>
      </w:r>
      <w:proofErr w:type="spellEnd"/>
    </w:p>
    <w:p w:rsidR="004D330C" w:rsidRPr="00266DB7" w:rsidRDefault="004D330C" w:rsidP="004D330C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Accuracy0.94</w:t>
      </w:r>
    </w:p>
    <w:p w:rsidR="004D330C" w:rsidRPr="00266DB7" w:rsidRDefault="004D330C" w:rsidP="004D330C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Precision0.81</w:t>
      </w:r>
    </w:p>
    <w:p w:rsidR="004D330C" w:rsidRPr="00266DB7" w:rsidRDefault="004D330C" w:rsidP="004D330C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Recall0.89</w:t>
      </w:r>
    </w:p>
    <w:p w:rsidR="004D330C" w:rsidRPr="00266DB7" w:rsidRDefault="004D330C" w:rsidP="004D330C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F1-Score0.85</w:t>
      </w:r>
    </w:p>
    <w:p w:rsidR="004D330C" w:rsidRPr="00EA7DD8" w:rsidRDefault="004D330C" w:rsidP="004D330C">
      <w:pPr>
        <w:ind w:left="45"/>
        <w:rPr>
          <w:rFonts w:ascii="Arial Unicode MS" w:eastAsia="Arial Unicode MS" w:hAnsi="Arial Unicode MS" w:cs="Arial Unicode MS"/>
          <w:sz w:val="24"/>
          <w:szCs w:val="24"/>
          <w:lang w:val="en-IN" w:bidi="ta-IN"/>
        </w:rPr>
      </w:pPr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ROC AUC Score0.96</w:t>
      </w:r>
    </w:p>
    <w:p w:rsidR="001178DB" w:rsidRPr="00EA7DD8" w:rsidRDefault="001178DB" w:rsidP="001178DB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IN" w:bidi="ta-IN"/>
        </w:rPr>
      </w:pPr>
    </w:p>
    <w:p w:rsidR="001178DB" w:rsidRPr="00EA7DD8" w:rsidRDefault="001178DB" w:rsidP="001178DB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IN" w:bidi="ta-IN"/>
        </w:rPr>
      </w:pPr>
      <w:r w:rsidRPr="00EA7DD8"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  <w:t>12. Deployment</w:t>
      </w:r>
    </w:p>
    <w:p w:rsidR="001178DB" w:rsidRPr="00A0160E" w:rsidRDefault="001178DB" w:rsidP="001178DB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8"/>
          <w:szCs w:val="8"/>
          <w:lang w:val="en-IN" w:bidi="ta-IN"/>
        </w:rPr>
      </w:pPr>
    </w:p>
    <w:p w:rsidR="001178DB" w:rsidRPr="00F12A14" w:rsidRDefault="001178DB" w:rsidP="00F12A1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Deployment Method</w:t>
      </w:r>
      <w:r w:rsidRPr="00266DB7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>:</w:t>
      </w:r>
      <w:r w:rsidRPr="00F12A14"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  <w:t xml:space="preserve"> </w:t>
      </w:r>
      <w:proofErr w:type="spellStart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Gradio</w:t>
      </w:r>
      <w:proofErr w:type="spellEnd"/>
      <w:r w:rsidRPr="00266DB7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Interface</w:t>
      </w:r>
      <w:r w:rsidRPr="00266DB7">
        <w:rPr>
          <w:rFonts w:ascii="Arial Unicode MS" w:eastAsia="Arial Unicode MS" w:hAnsi="Arial Unicode MS" w:cs="Arial Unicode MS"/>
          <w:lang w:val="en-IN" w:bidi="ta-IN"/>
        </w:rPr>
        <w:t xml:space="preserve"> </w:t>
      </w:r>
    </w:p>
    <w:p w:rsidR="00A81B83" w:rsidRPr="00A81B83" w:rsidRDefault="001178DB" w:rsidP="00A81B83">
      <w:pPr>
        <w:pStyle w:val="ListParagraph"/>
        <w:numPr>
          <w:ilvl w:val="0"/>
          <w:numId w:val="30"/>
        </w:numPr>
        <w:spacing w:line="240" w:lineRule="auto"/>
        <w:rPr>
          <w:color w:val="31859B"/>
        </w:rPr>
      </w:pPr>
      <w:r w:rsidRPr="00266DB7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Public Link</w:t>
      </w:r>
      <w:r w:rsidRPr="00266DB7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>:</w:t>
      </w:r>
      <w:r w:rsidRPr="00F12A14"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  <w:t xml:space="preserve"> </w:t>
      </w:r>
      <w:r w:rsidR="00A81B83">
        <w:rPr>
          <w:color w:val="31859B"/>
        </w:rPr>
        <w:fldChar w:fldCharType="begin"/>
      </w:r>
      <w:r w:rsidR="00A81B83">
        <w:rPr>
          <w:color w:val="31859B"/>
        </w:rPr>
        <w:instrText xml:space="preserve"> HYPERLINK "</w:instrText>
      </w:r>
      <w:r w:rsidR="00A81B83" w:rsidRPr="00A81B83">
        <w:rPr>
          <w:color w:val="31859B"/>
        </w:rPr>
        <w:instrText>https://www.kaggle.com/code/manarmohamed11/stroke-prediction-eda?scriptVersionId=236663015&amp;cellId=2</w:instrText>
      </w:r>
    </w:p>
    <w:p w:rsidR="00A81B83" w:rsidRPr="00AD2D11" w:rsidRDefault="00A81B83" w:rsidP="00A81B83">
      <w:pPr>
        <w:pStyle w:val="ListParagraph"/>
        <w:numPr>
          <w:ilvl w:val="0"/>
          <w:numId w:val="30"/>
        </w:numPr>
        <w:spacing w:line="240" w:lineRule="auto"/>
        <w:rPr>
          <w:rStyle w:val="Hyperlink"/>
        </w:rPr>
      </w:pPr>
      <w:r>
        <w:rPr>
          <w:color w:val="31859B"/>
        </w:rPr>
        <w:instrText xml:space="preserve">" </w:instrText>
      </w:r>
      <w:r>
        <w:rPr>
          <w:color w:val="31859B"/>
        </w:rPr>
        <w:fldChar w:fldCharType="separate"/>
      </w:r>
      <w:r w:rsidRPr="00AD2D11">
        <w:rPr>
          <w:rStyle w:val="Hyperlink"/>
        </w:rPr>
        <w:t>https://www.kaggle.com/code/manarmohamed11/stroke-prediction-eda?scriptVersionId=236663015&amp;cellId=2</w:t>
      </w:r>
    </w:p>
    <w:p w:rsidR="00A81B83" w:rsidRPr="00A81B83" w:rsidRDefault="00A81B83" w:rsidP="00A81B83">
      <w:pPr>
        <w:pStyle w:val="ListParagraph"/>
        <w:numPr>
          <w:ilvl w:val="0"/>
          <w:numId w:val="30"/>
        </w:numPr>
        <w:rPr>
          <w:rFonts w:ascii="Arial Unicode MS" w:eastAsia="Arial Unicode MS" w:hAnsi="Arial Unicode MS" w:cs="Arial Unicode MS"/>
          <w:b/>
          <w:bCs/>
          <w:lang w:val="en-IN" w:bidi="ta-IN"/>
        </w:rPr>
      </w:pPr>
      <w:r>
        <w:rPr>
          <w:color w:val="31859B"/>
        </w:rPr>
        <w:fldChar w:fldCharType="end"/>
      </w:r>
      <w:r w:rsidR="001178DB" w:rsidRPr="00EA7DD8">
        <w:rPr>
          <w:lang w:val="en-IN" w:bidi="ta-IN"/>
        </w:rPr>
        <w:t xml:space="preserve"> </w:t>
      </w:r>
      <w:r w:rsidR="001178DB"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 xml:space="preserve">UI Screenshot: </w:t>
      </w:r>
    </w:p>
    <w:p w:rsidR="001178DB" w:rsidRPr="00EA7DD8" w:rsidRDefault="00010111" w:rsidP="001178DB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3"/>
          <w:szCs w:val="23"/>
          <w:lang w:val="en-IN" w:bidi="ta-IN"/>
        </w:rPr>
      </w:pPr>
      <w:r>
        <w:rPr>
          <w:rFonts w:ascii="Arial Unicode MS" w:eastAsia="Arial Unicode MS" w:hAnsi="Arial Unicode MS" w:cs="Arial Unicode MS"/>
          <w:noProof/>
          <w:sz w:val="23"/>
          <w:szCs w:val="23"/>
          <w:lang w:val="en-IN" w:eastAsia="en-IN" w:bidi="ta-IN"/>
        </w:rPr>
        <w:drawing>
          <wp:inline distT="0" distB="0" distL="0" distR="0">
            <wp:extent cx="4511970" cy="3627783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-20250515-WA0029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165" cy="366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8DB" w:rsidRPr="00A81B83" w:rsidRDefault="001178DB" w:rsidP="00F12A1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Sample Prediction: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</w:p>
    <w:p w:rsidR="001178DB" w:rsidRPr="00A81B83" w:rsidRDefault="001178DB" w:rsidP="001178DB">
      <w:pPr>
        <w:ind w:left="45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lastRenderedPageBreak/>
        <w:t>Input: age:65,hypertension :</w:t>
      </w:r>
      <w:proofErr w:type="spellStart"/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y</w:t>
      </w:r>
      <w:r w:rsid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es,heart</w:t>
      </w:r>
      <w:proofErr w:type="spellEnd"/>
      <w:r w:rsid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proofErr w:type="spellStart"/>
      <w:r w:rsid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disease:no,avg</w:t>
      </w:r>
      <w:proofErr w:type="spellEnd"/>
      <w:r w:rsid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glucose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level:180.6,bmi:28.3,gender:male,smoking </w:t>
      </w:r>
      <w:proofErr w:type="spellStart"/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status:formerly</w:t>
      </w:r>
      <w:proofErr w:type="spellEnd"/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smoked.</w:t>
      </w:r>
    </w:p>
    <w:p w:rsidR="001178DB" w:rsidRDefault="001178DB" w:rsidP="00A81B83">
      <w:pPr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Output </w:t>
      </w:r>
      <w:proofErr w:type="spellStart"/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perdiction</w:t>
      </w:r>
      <w:proofErr w:type="gramStart"/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:High</w:t>
      </w:r>
      <w:proofErr w:type="spellEnd"/>
      <w:proofErr w:type="gramEnd"/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stroke risk</w:t>
      </w:r>
    </w:p>
    <w:p w:rsidR="00431888" w:rsidRDefault="00431888" w:rsidP="00A81B83">
      <w:pPr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431888" w:rsidRDefault="00431888" w:rsidP="00431888">
      <w:pPr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r>
        <w:rPr>
          <w:rFonts w:ascii="Arial Unicode MS" w:eastAsia="Arial Unicode MS" w:hAnsi="Arial Unicode MS" w:cs="Arial Unicode MS" w:hint="eastAsia"/>
          <w:b/>
          <w:bCs/>
          <w:sz w:val="36"/>
          <w:szCs w:val="36"/>
          <w:lang w:val="en-IN" w:bidi="ta-IN"/>
        </w:rPr>
        <w:t>13. Source Code:</w:t>
      </w:r>
    </w:p>
    <w:p w:rsidR="00431888" w:rsidRDefault="00431888" w:rsidP="00431888">
      <w:pPr>
        <w:rPr>
          <w:rFonts w:ascii="Arial Unicode MS" w:eastAsia="Arial Unicode MS" w:hAnsi="Arial Unicode MS" w:cs="Arial Unicode MS"/>
          <w:b/>
          <w:bCs/>
          <w:sz w:val="24"/>
          <w:szCs w:val="24"/>
          <w:lang w:val="en-IN" w:bidi="ta-IN"/>
        </w:rPr>
      </w:pPr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lang w:val="en-IN" w:bidi="ta-IN"/>
        </w:rPr>
        <w:t xml:space="preserve">Goole </w:t>
      </w:r>
      <w:proofErr w:type="spellStart"/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lang w:val="en-IN" w:bidi="ta-IN"/>
        </w:rPr>
        <w:t>colab</w:t>
      </w:r>
      <w:proofErr w:type="spellEnd"/>
      <w:r>
        <w:rPr>
          <w:rFonts w:ascii="Arial Unicode MS" w:eastAsia="Arial Unicode MS" w:hAnsi="Arial Unicode MS" w:cs="Arial Unicode MS" w:hint="eastAsia"/>
          <w:b/>
          <w:bCs/>
          <w:sz w:val="24"/>
          <w:szCs w:val="24"/>
          <w:lang w:val="en-IN" w:bidi="ta-IN"/>
        </w:rPr>
        <w:t xml:space="preserve"> phase 3 link:</w:t>
      </w:r>
    </w:p>
    <w:p w:rsidR="00431888" w:rsidRPr="00EA7DD8" w:rsidRDefault="007A4AF8" w:rsidP="00A81B83">
      <w:pPr>
        <w:rPr>
          <w:rFonts w:ascii="Arial Unicode MS" w:eastAsia="Arial Unicode MS" w:hAnsi="Arial Unicode MS" w:cs="Arial Unicode MS"/>
          <w:b/>
          <w:bCs/>
          <w:sz w:val="30"/>
          <w:szCs w:val="30"/>
          <w:lang w:val="en-IN" w:bidi="ta-IN"/>
        </w:rPr>
      </w:pPr>
      <w:hyperlink r:id="rId13" w:history="1">
        <w:r w:rsidRPr="007A4AF8">
          <w:rPr>
            <w:rStyle w:val="Hyperlink"/>
            <w:rFonts w:ascii="Arial Unicode MS" w:eastAsia="Arial Unicode MS" w:hAnsi="Arial Unicode MS" w:cs="Arial Unicode MS"/>
            <w:b/>
            <w:bCs/>
            <w:sz w:val="30"/>
            <w:szCs w:val="30"/>
            <w:lang w:val="en-IN" w:bidi="ta-IN"/>
          </w:rPr>
          <w:t>https://colab.research.google.com/drive/1W3PkGOdFVmXQ04YQicuaYtafFTCIPcXx</w:t>
        </w:r>
      </w:hyperlink>
      <w:bookmarkStart w:id="0" w:name="_GoBack"/>
      <w:bookmarkEnd w:id="0"/>
    </w:p>
    <w:p w:rsidR="001178DB" w:rsidRPr="00EA7DD8" w:rsidRDefault="001178DB" w:rsidP="001178DB">
      <w:pPr>
        <w:autoSpaceDE w:val="0"/>
        <w:autoSpaceDN w:val="0"/>
        <w:adjustRightInd w:val="0"/>
        <w:spacing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  <w:lang w:val="en-IN" w:bidi="ta-IN"/>
        </w:rPr>
      </w:pPr>
    </w:p>
    <w:p w:rsidR="000E488E" w:rsidRDefault="001178DB" w:rsidP="002B397E">
      <w:pPr>
        <w:ind w:left="45"/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</w:pPr>
      <w:r w:rsidRPr="000E488E">
        <w:rPr>
          <w:rFonts w:ascii="Arial Unicode MS" w:eastAsia="Arial Unicode MS" w:hAnsi="Arial Unicode MS" w:cs="Arial Unicode MS"/>
          <w:b/>
          <w:bCs/>
          <w:sz w:val="36"/>
          <w:szCs w:val="36"/>
          <w:lang w:val="en-IN" w:bidi="ta-IN"/>
        </w:rPr>
        <w:t>14. Future Scope</w:t>
      </w:r>
    </w:p>
    <w:p w:rsidR="00A81B83" w:rsidRPr="00A81B83" w:rsidRDefault="00A81B83" w:rsidP="002B397E">
      <w:pPr>
        <w:ind w:left="45"/>
        <w:rPr>
          <w:rFonts w:ascii="Arial Unicode MS" w:eastAsia="Arial Unicode MS" w:hAnsi="Arial Unicode MS" w:cs="Arial Unicode MS"/>
          <w:b/>
          <w:bCs/>
          <w:sz w:val="8"/>
          <w:szCs w:val="8"/>
          <w:lang w:val="en-IN" w:bidi="ta-IN"/>
        </w:rPr>
      </w:pPr>
    </w:p>
    <w:p w:rsidR="000E488E" w:rsidRPr="00A81B83" w:rsidRDefault="000E488E" w:rsidP="000E488E">
      <w:pPr>
        <w:rPr>
          <w:rFonts w:ascii="Arial Unicode MS" w:eastAsia="Arial Unicode MS" w:hAnsi="Arial Unicode MS" w:cs="Arial Unicode MS"/>
          <w:b/>
          <w:bCs/>
          <w:sz w:val="8"/>
          <w:szCs w:val="8"/>
          <w:lang w:val="en-IN" w:bidi="ta-IN"/>
        </w:rPr>
      </w:pPr>
    </w:p>
    <w:p w:rsidR="001178DB" w:rsidRPr="00A81B83" w:rsidRDefault="001178DB" w:rsidP="000E488E">
      <w:pPr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 xml:space="preserve">1. </w:t>
      </w: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Multi-Modal Data Integration: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AI will combine clinical data, imaging, genetic data, and wearable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sensors for better stroke prediction.</w:t>
      </w:r>
    </w:p>
    <w:p w:rsidR="001178DB" w:rsidRPr="00A81B83" w:rsidRDefault="001178DB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2. Personalized Medicine: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AI will create tailored stroke risk models that adapt based on individual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health data.</w:t>
      </w:r>
    </w:p>
    <w:p w:rsidR="001178DB" w:rsidRPr="00A81B83" w:rsidRDefault="001178DB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3. Early Detection &amp; Prevention: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AI will detect stroke risks early, even before symptoms appear,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and recommend preventive measures.</w:t>
      </w:r>
    </w:p>
    <w:p w:rsidR="001178DB" w:rsidRPr="00A81B83" w:rsidRDefault="001178DB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4. Decision Support</w:t>
      </w:r>
      <w:r w:rsidRPr="00A81B83">
        <w:rPr>
          <w:rFonts w:ascii="Arial Unicode MS" w:eastAsia="Arial Unicode MS" w:hAnsi="Arial Unicode MS" w:cs="Arial Unicode MS"/>
          <w:b/>
          <w:bCs/>
          <w:sz w:val="26"/>
          <w:szCs w:val="26"/>
          <w:lang w:val="en-IN" w:bidi="ta-IN"/>
        </w:rPr>
        <w:t>: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AI will assist doctors with real-time stroke risk alerts and personalized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treatment recommendations.</w:t>
      </w:r>
    </w:p>
    <w:p w:rsidR="001178DB" w:rsidRPr="00A81B83" w:rsidRDefault="001178DB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5. Stroke Rehabilitation: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AI will predict recovery and guide personalized rehabilitation plans, using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robotic aids and virtual assistants.</w:t>
      </w:r>
    </w:p>
    <w:p w:rsidR="001178DB" w:rsidRPr="00A81B83" w:rsidRDefault="001178DB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6. Real-Time Alerts: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AI will instantly detect stroke symptoms, improving emergency response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times.</w:t>
      </w:r>
    </w:p>
    <w:p w:rsidR="001178DB" w:rsidRPr="00A81B83" w:rsidRDefault="001178DB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7. Global Health Impact: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AI can monitor populations, predict stroke risks, and provide remote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diagnosis in underserved areas.</w:t>
      </w:r>
    </w:p>
    <w:p w:rsidR="001178DB" w:rsidRPr="00A81B83" w:rsidRDefault="001178DB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 xml:space="preserve">8. Improved Accuracy &amp; </w:t>
      </w:r>
      <w:proofErr w:type="spellStart"/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Explainability</w:t>
      </w:r>
      <w:proofErr w:type="spellEnd"/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t>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AI will be more transparent and reduce biases, ensuring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fair predictions for all groups.</w:t>
      </w:r>
    </w:p>
    <w:p w:rsidR="00086DAE" w:rsidRDefault="001178DB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  <w:lang w:val="en-IN" w:bidi="ta-IN"/>
        </w:rPr>
        <w:lastRenderedPageBreak/>
        <w:t>9. Ethical &amp; Regulatory Compliance:</w:t>
      </w:r>
      <w:r w:rsidRPr="00A81B83">
        <w:rPr>
          <w:rFonts w:ascii="Arial Unicode MS" w:eastAsia="Arial Unicode MS" w:hAnsi="Arial Unicode MS" w:cs="Arial Unicode MS"/>
          <w:sz w:val="28"/>
          <w:szCs w:val="28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AI in healthcare must ensure data security and meet safety</w:t>
      </w:r>
      <w:r w:rsidR="002B397E"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 xml:space="preserve"> </w:t>
      </w:r>
      <w:r w:rsidRPr="00A81B83"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  <w:t>standards.</w:t>
      </w:r>
    </w:p>
    <w:p w:rsidR="00A81B83" w:rsidRDefault="00A81B83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A81B83" w:rsidRDefault="00A81B83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A81B83" w:rsidRDefault="00A81B83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A81B83" w:rsidRDefault="00A81B83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A81B83" w:rsidRDefault="00A81B83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  <w:lang w:val="en-IN" w:bidi="ta-IN"/>
        </w:rPr>
      </w:pPr>
    </w:p>
    <w:p w:rsidR="00A81B83" w:rsidRPr="00A81B83" w:rsidRDefault="00A81B83" w:rsidP="00A81B83">
      <w:pPr>
        <w:spacing w:line="240" w:lineRule="auto"/>
        <w:ind w:left="142"/>
        <w:rPr>
          <w:rFonts w:ascii="Arial Unicode MS" w:eastAsia="Arial Unicode MS" w:hAnsi="Arial Unicode MS" w:cs="Arial Unicode MS"/>
          <w:b/>
          <w:bCs/>
          <w:sz w:val="36"/>
          <w:szCs w:val="36"/>
        </w:rPr>
      </w:pPr>
      <w:r w:rsidRPr="00A81B83">
        <w:rPr>
          <w:rFonts w:ascii="Arial Unicode MS" w:eastAsia="Arial Unicode MS" w:hAnsi="Arial Unicode MS" w:cs="Arial Unicode MS"/>
          <w:b/>
          <w:bCs/>
          <w:sz w:val="36"/>
          <w:szCs w:val="36"/>
          <w:u w:color="C00000"/>
        </w:rPr>
        <w:t>15</w:t>
      </w:r>
      <w:proofErr w:type="gramStart"/>
      <w:r w:rsidRPr="00A81B83">
        <w:rPr>
          <w:rFonts w:ascii="Arial Unicode MS" w:eastAsia="Arial Unicode MS" w:hAnsi="Arial Unicode MS" w:cs="Arial Unicode MS"/>
          <w:b/>
          <w:bCs/>
          <w:sz w:val="36"/>
          <w:szCs w:val="36"/>
          <w:u w:color="C00000"/>
        </w:rPr>
        <w:t>.Team</w:t>
      </w:r>
      <w:proofErr w:type="gramEnd"/>
      <w:r w:rsidRPr="00A81B83">
        <w:rPr>
          <w:rFonts w:ascii="Arial Unicode MS" w:eastAsia="Arial Unicode MS" w:hAnsi="Arial Unicode MS" w:cs="Arial Unicode MS"/>
          <w:b/>
          <w:bCs/>
          <w:sz w:val="36"/>
          <w:szCs w:val="36"/>
          <w:u w:color="C00000"/>
        </w:rPr>
        <w:t xml:space="preserve"> Members and Contributions</w:t>
      </w:r>
    </w:p>
    <w:p w:rsidR="00A81B83" w:rsidRPr="00A81B83" w:rsidRDefault="00A81B83" w:rsidP="009D1F86">
      <w:pPr>
        <w:numPr>
          <w:ilvl w:val="0"/>
          <w:numId w:val="31"/>
        </w:numPr>
        <w:spacing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sz w:val="28"/>
          <w:szCs w:val="28"/>
        </w:rPr>
        <w:t>Clearly mention who worked on:</w:t>
      </w:r>
    </w:p>
    <w:p w:rsidR="00A81B83" w:rsidRPr="00A81B83" w:rsidRDefault="00A81B83" w:rsidP="00A81B83">
      <w:pPr>
        <w:numPr>
          <w:ilvl w:val="0"/>
          <w:numId w:val="32"/>
        </w:numPr>
        <w:spacing w:line="240" w:lineRule="auto"/>
        <w:ind w:left="1758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</w:rPr>
        <w:t>V.SANGEETHA:</w:t>
      </w:r>
    </w:p>
    <w:p w:rsidR="00A81B83" w:rsidRPr="00A81B83" w:rsidRDefault="00A81B83" w:rsidP="00A81B83">
      <w:pPr>
        <w:numPr>
          <w:ilvl w:val="0"/>
          <w:numId w:val="33"/>
        </w:numPr>
        <w:spacing w:line="240" w:lineRule="auto"/>
        <w:ind w:left="2478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sz w:val="28"/>
          <w:szCs w:val="28"/>
        </w:rPr>
        <w:t xml:space="preserve">Data cleaning </w:t>
      </w:r>
    </w:p>
    <w:p w:rsidR="00A81B83" w:rsidRPr="00A81B83" w:rsidRDefault="00A81B83" w:rsidP="00A81B83">
      <w:pPr>
        <w:numPr>
          <w:ilvl w:val="0"/>
          <w:numId w:val="34"/>
        </w:numPr>
        <w:spacing w:line="240" w:lineRule="auto"/>
        <w:ind w:left="1758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</w:rPr>
        <w:t>C.NITHYAPRIYA:</w:t>
      </w:r>
    </w:p>
    <w:p w:rsidR="00A81B83" w:rsidRPr="00A81B83" w:rsidRDefault="00A81B83" w:rsidP="00A81B83">
      <w:pPr>
        <w:numPr>
          <w:ilvl w:val="0"/>
          <w:numId w:val="35"/>
        </w:numPr>
        <w:spacing w:line="240" w:lineRule="auto"/>
        <w:ind w:left="2478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sz w:val="28"/>
          <w:szCs w:val="28"/>
        </w:rPr>
        <w:t>EDA (Exploratory Data Analysis</w:t>
      </w: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</w:rPr>
        <w:t>)</w:t>
      </w:r>
    </w:p>
    <w:p w:rsidR="00A81B83" w:rsidRPr="00A81B83" w:rsidRDefault="00A81B83" w:rsidP="00A81B83">
      <w:pPr>
        <w:numPr>
          <w:ilvl w:val="0"/>
          <w:numId w:val="36"/>
        </w:numPr>
        <w:spacing w:line="240" w:lineRule="auto"/>
        <w:ind w:left="1758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</w:rPr>
        <w:t>S.K.LAKSHMIPRIYA:</w:t>
      </w:r>
    </w:p>
    <w:p w:rsidR="00A81B83" w:rsidRPr="00A81B83" w:rsidRDefault="00A81B83" w:rsidP="00A81B83">
      <w:pPr>
        <w:numPr>
          <w:ilvl w:val="0"/>
          <w:numId w:val="37"/>
        </w:numPr>
        <w:spacing w:line="240" w:lineRule="auto"/>
        <w:ind w:left="2432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sz w:val="28"/>
          <w:szCs w:val="28"/>
        </w:rPr>
        <w:t xml:space="preserve">Feature engineering </w:t>
      </w:r>
    </w:p>
    <w:p w:rsidR="00A81B83" w:rsidRPr="00A81B83" w:rsidRDefault="00A81B83" w:rsidP="00A81B83">
      <w:pPr>
        <w:numPr>
          <w:ilvl w:val="0"/>
          <w:numId w:val="38"/>
        </w:numPr>
        <w:spacing w:line="240" w:lineRule="auto"/>
        <w:ind w:left="1758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b/>
          <w:bCs/>
          <w:sz w:val="28"/>
          <w:szCs w:val="28"/>
        </w:rPr>
        <w:t>S.MAHALAKSHMI</w:t>
      </w:r>
    </w:p>
    <w:p w:rsidR="00A81B83" w:rsidRPr="00A81B83" w:rsidRDefault="00A81B83" w:rsidP="00A81B83">
      <w:pPr>
        <w:numPr>
          <w:ilvl w:val="0"/>
          <w:numId w:val="39"/>
        </w:numPr>
        <w:spacing w:line="240" w:lineRule="auto"/>
        <w:ind w:left="2432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sz w:val="28"/>
          <w:szCs w:val="28"/>
        </w:rPr>
        <w:t xml:space="preserve">Model development </w:t>
      </w:r>
    </w:p>
    <w:p w:rsidR="00A81B83" w:rsidRPr="00A81B83" w:rsidRDefault="00A81B83" w:rsidP="00A81B83">
      <w:pPr>
        <w:numPr>
          <w:ilvl w:val="0"/>
          <w:numId w:val="39"/>
        </w:numPr>
        <w:spacing w:line="240" w:lineRule="auto"/>
        <w:ind w:left="2432"/>
        <w:rPr>
          <w:rFonts w:ascii="Arial Unicode MS" w:eastAsia="Arial Unicode MS" w:hAnsi="Arial Unicode MS" w:cs="Arial Unicode MS"/>
          <w:sz w:val="28"/>
          <w:szCs w:val="28"/>
        </w:rPr>
      </w:pPr>
      <w:r w:rsidRPr="00A81B83">
        <w:rPr>
          <w:rFonts w:ascii="Arial Unicode MS" w:eastAsia="Arial Unicode MS" w:hAnsi="Arial Unicode MS" w:cs="Arial Unicode MS"/>
          <w:sz w:val="28"/>
          <w:szCs w:val="28"/>
        </w:rPr>
        <w:t>Documentation and reporting</w:t>
      </w:r>
    </w:p>
    <w:p w:rsidR="00A81B83" w:rsidRPr="00A81B83" w:rsidRDefault="00A81B83" w:rsidP="000E488E">
      <w:pPr>
        <w:autoSpaceDE w:val="0"/>
        <w:autoSpaceDN w:val="0"/>
        <w:adjustRightInd w:val="0"/>
        <w:spacing w:line="240" w:lineRule="auto"/>
        <w:ind w:firstLine="720"/>
        <w:rPr>
          <w:rFonts w:ascii="Arial Unicode MS" w:eastAsia="Arial Unicode MS" w:hAnsi="Arial Unicode MS" w:cs="Arial Unicode MS"/>
          <w:sz w:val="26"/>
          <w:szCs w:val="26"/>
        </w:rPr>
      </w:pPr>
    </w:p>
    <w:sectPr w:rsidR="00A81B83" w:rsidRPr="00A81B83" w:rsidSect="007C55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00000001"/>
    <w:lvl w:ilvl="0" w:tplc="EAE85122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FE24557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4BA4FD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FDC82A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68A81C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ECEF9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84426C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2D87FA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F38AA3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035406E2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906865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CCD2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690444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63E39E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41EC1E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9987E8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1D2F3A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7D4CAD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E4DA37AA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DBA4BED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5451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A120BF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E0050C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04CD8A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39E453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590408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ED4B19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36"/>
    <w:multiLevelType w:val="hybridMultilevel"/>
    <w:tmpl w:val="00000036"/>
    <w:lvl w:ilvl="0" w:tplc="69CAE0A2">
      <w:start w:val="1"/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/>
        <w:sz w:val="28"/>
        <w:szCs w:val="28"/>
      </w:rPr>
    </w:lvl>
    <w:lvl w:ilvl="1" w:tplc="3432E52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7509EC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8C8D8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17287A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C1258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C4736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AC0A5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4FCCD5E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37"/>
    <w:multiLevelType w:val="hybridMultilevel"/>
    <w:tmpl w:val="00000037"/>
    <w:lvl w:ilvl="0" w:tplc="9DB255D6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4782BC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CBC3DE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BEC0D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E2EAB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D765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48510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C4EF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08FCD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38"/>
    <w:multiLevelType w:val="hybridMultilevel"/>
    <w:tmpl w:val="00000038"/>
    <w:lvl w:ilvl="0" w:tplc="7122A282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  <w:b w:val="0"/>
        <w:bCs w:val="0"/>
      </w:rPr>
    </w:lvl>
    <w:lvl w:ilvl="1" w:tplc="DA38424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3046D5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E74317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05F295B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3D29C1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4CC01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0DE0E8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772E7B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39"/>
    <w:multiLevelType w:val="hybridMultilevel"/>
    <w:tmpl w:val="00000039"/>
    <w:lvl w:ilvl="0" w:tplc="4604709A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4410668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47830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5AA4C7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7F66FD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7F9CF8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9AE51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8EC921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CAA5D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3A"/>
    <w:multiLevelType w:val="hybridMultilevel"/>
    <w:tmpl w:val="0000003A"/>
    <w:lvl w:ilvl="0" w:tplc="25DE2CEE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  <w:b w:val="0"/>
        <w:bCs w:val="0"/>
      </w:rPr>
    </w:lvl>
    <w:lvl w:ilvl="1" w:tplc="F5CA07D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53E9DB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88A81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C4A9D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D4132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EEC6A0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ED480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6A6426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3B"/>
    <w:multiLevelType w:val="hybridMultilevel"/>
    <w:tmpl w:val="0000003B"/>
    <w:lvl w:ilvl="0" w:tplc="FA1A834E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BB7E52A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32AA3A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F6029C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CEBCD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CC80AA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804F13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F49B5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D48271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3C"/>
    <w:multiLevelType w:val="hybridMultilevel"/>
    <w:tmpl w:val="0000003C"/>
    <w:lvl w:ilvl="0" w:tplc="825A2FB0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  <w:b w:val="0"/>
        <w:bCs w:val="0"/>
      </w:rPr>
    </w:lvl>
    <w:lvl w:ilvl="1" w:tplc="DF1835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1E8018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08AEF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B26AF5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88ECC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652182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8625E9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6409C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3D"/>
    <w:multiLevelType w:val="hybridMultilevel"/>
    <w:tmpl w:val="0000003D"/>
    <w:lvl w:ilvl="0" w:tplc="5AF4D9A2">
      <w:start w:val="1"/>
      <w:numFmt w:val="bullet"/>
      <w:lvlText w:val=""/>
      <w:lvlJc w:val="left"/>
      <w:pPr>
        <w:ind w:left="720" w:hanging="360"/>
      </w:pPr>
      <w:rPr>
        <w:rFonts w:ascii="Symbol" w:hAnsi="Symbol"/>
        <w:b w:val="0"/>
        <w:bCs w:val="0"/>
      </w:rPr>
    </w:lvl>
    <w:lvl w:ilvl="1" w:tplc="A1DAA31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84483A3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3D9E243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8CC96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5ACB6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A6E5F2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88B2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CE2343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3E"/>
    <w:multiLevelType w:val="hybridMultilevel"/>
    <w:tmpl w:val="0000003E"/>
    <w:lvl w:ilvl="0" w:tplc="C9660C18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  <w:b w:val="0"/>
        <w:bCs w:val="0"/>
      </w:rPr>
    </w:lvl>
    <w:lvl w:ilvl="1" w:tplc="73620F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40F75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194AAD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D7EAF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123272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30ED99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36C41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6AC364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87D5A08"/>
    <w:multiLevelType w:val="hybridMultilevel"/>
    <w:tmpl w:val="678278F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A6C72CC"/>
    <w:multiLevelType w:val="hybridMultilevel"/>
    <w:tmpl w:val="B216856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BB2CE9"/>
    <w:multiLevelType w:val="hybridMultilevel"/>
    <w:tmpl w:val="2EA2716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2237FBA"/>
    <w:multiLevelType w:val="hybridMultilevel"/>
    <w:tmpl w:val="22EAE242"/>
    <w:lvl w:ilvl="0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16" w15:restartNumberingAfterBreak="0">
    <w:nsid w:val="1707201B"/>
    <w:multiLevelType w:val="hybridMultilevel"/>
    <w:tmpl w:val="AE628D8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2420B7"/>
    <w:multiLevelType w:val="hybridMultilevel"/>
    <w:tmpl w:val="2404046E"/>
    <w:lvl w:ilvl="0" w:tplc="4009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1ECA7205"/>
    <w:multiLevelType w:val="hybridMultilevel"/>
    <w:tmpl w:val="0026F4D0"/>
    <w:lvl w:ilvl="0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19" w15:restartNumberingAfterBreak="0">
    <w:nsid w:val="23A237E7"/>
    <w:multiLevelType w:val="hybridMultilevel"/>
    <w:tmpl w:val="CFE8B58E"/>
    <w:lvl w:ilvl="0" w:tplc="4009000F">
      <w:start w:val="1"/>
      <w:numFmt w:val="decimal"/>
      <w:lvlText w:val="%1."/>
      <w:lvlJc w:val="left"/>
      <w:pPr>
        <w:ind w:left="1393" w:hanging="360"/>
      </w:pPr>
    </w:lvl>
    <w:lvl w:ilvl="1" w:tplc="40090019" w:tentative="1">
      <w:start w:val="1"/>
      <w:numFmt w:val="lowerLetter"/>
      <w:lvlText w:val="%2."/>
      <w:lvlJc w:val="left"/>
      <w:pPr>
        <w:ind w:left="2113" w:hanging="360"/>
      </w:pPr>
    </w:lvl>
    <w:lvl w:ilvl="2" w:tplc="4009001B" w:tentative="1">
      <w:start w:val="1"/>
      <w:numFmt w:val="lowerRoman"/>
      <w:lvlText w:val="%3."/>
      <w:lvlJc w:val="right"/>
      <w:pPr>
        <w:ind w:left="2833" w:hanging="180"/>
      </w:pPr>
    </w:lvl>
    <w:lvl w:ilvl="3" w:tplc="4009000F" w:tentative="1">
      <w:start w:val="1"/>
      <w:numFmt w:val="decimal"/>
      <w:lvlText w:val="%4."/>
      <w:lvlJc w:val="left"/>
      <w:pPr>
        <w:ind w:left="3553" w:hanging="360"/>
      </w:pPr>
    </w:lvl>
    <w:lvl w:ilvl="4" w:tplc="40090019" w:tentative="1">
      <w:start w:val="1"/>
      <w:numFmt w:val="lowerLetter"/>
      <w:lvlText w:val="%5."/>
      <w:lvlJc w:val="left"/>
      <w:pPr>
        <w:ind w:left="4273" w:hanging="360"/>
      </w:pPr>
    </w:lvl>
    <w:lvl w:ilvl="5" w:tplc="4009001B" w:tentative="1">
      <w:start w:val="1"/>
      <w:numFmt w:val="lowerRoman"/>
      <w:lvlText w:val="%6."/>
      <w:lvlJc w:val="right"/>
      <w:pPr>
        <w:ind w:left="4993" w:hanging="180"/>
      </w:pPr>
    </w:lvl>
    <w:lvl w:ilvl="6" w:tplc="4009000F" w:tentative="1">
      <w:start w:val="1"/>
      <w:numFmt w:val="decimal"/>
      <w:lvlText w:val="%7."/>
      <w:lvlJc w:val="left"/>
      <w:pPr>
        <w:ind w:left="5713" w:hanging="360"/>
      </w:pPr>
    </w:lvl>
    <w:lvl w:ilvl="7" w:tplc="40090019" w:tentative="1">
      <w:start w:val="1"/>
      <w:numFmt w:val="lowerLetter"/>
      <w:lvlText w:val="%8."/>
      <w:lvlJc w:val="left"/>
      <w:pPr>
        <w:ind w:left="6433" w:hanging="360"/>
      </w:pPr>
    </w:lvl>
    <w:lvl w:ilvl="8" w:tplc="4009001B" w:tentative="1">
      <w:start w:val="1"/>
      <w:numFmt w:val="lowerRoman"/>
      <w:lvlText w:val="%9."/>
      <w:lvlJc w:val="right"/>
      <w:pPr>
        <w:ind w:left="7153" w:hanging="180"/>
      </w:pPr>
    </w:lvl>
  </w:abstractNum>
  <w:abstractNum w:abstractNumId="20" w15:restartNumberingAfterBreak="0">
    <w:nsid w:val="2CBD7CDB"/>
    <w:multiLevelType w:val="hybridMultilevel"/>
    <w:tmpl w:val="6D8ADA4C"/>
    <w:lvl w:ilvl="0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25" w:hanging="360"/>
      </w:pPr>
      <w:rPr>
        <w:rFonts w:ascii="Wingdings" w:hAnsi="Wingdings" w:hint="default"/>
      </w:rPr>
    </w:lvl>
  </w:abstractNum>
  <w:abstractNum w:abstractNumId="21" w15:restartNumberingAfterBreak="0">
    <w:nsid w:val="2E692D11"/>
    <w:multiLevelType w:val="hybridMultilevel"/>
    <w:tmpl w:val="8E20E9C8"/>
    <w:lvl w:ilvl="0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2" w15:restartNumberingAfterBreak="0">
    <w:nsid w:val="37B13DB7"/>
    <w:multiLevelType w:val="hybridMultilevel"/>
    <w:tmpl w:val="BE962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291595"/>
    <w:multiLevelType w:val="hybridMultilevel"/>
    <w:tmpl w:val="1F509F0C"/>
    <w:lvl w:ilvl="0" w:tplc="40090009">
      <w:start w:val="1"/>
      <w:numFmt w:val="bullet"/>
      <w:lvlText w:val=""/>
      <w:lvlJc w:val="left"/>
      <w:pPr>
        <w:ind w:left="50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723F6A"/>
    <w:multiLevelType w:val="hybridMultilevel"/>
    <w:tmpl w:val="1C0A1F7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6E1E6B"/>
    <w:multiLevelType w:val="hybridMultilevel"/>
    <w:tmpl w:val="1E5614C8"/>
    <w:lvl w:ilvl="0" w:tplc="4009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26" w15:restartNumberingAfterBreak="0">
    <w:nsid w:val="4E1B20F8"/>
    <w:multiLevelType w:val="hybridMultilevel"/>
    <w:tmpl w:val="FEC205E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7C0AB2"/>
    <w:multiLevelType w:val="hybridMultilevel"/>
    <w:tmpl w:val="AE80EEF8"/>
    <w:lvl w:ilvl="0" w:tplc="2030365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BD104B"/>
    <w:multiLevelType w:val="hybridMultilevel"/>
    <w:tmpl w:val="8BCA43D8"/>
    <w:lvl w:ilvl="0" w:tplc="20303654">
      <w:start w:val="1"/>
      <w:numFmt w:val="bullet"/>
      <w:lvlText w:val=""/>
      <w:lvlJc w:val="righ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AAD62FF"/>
    <w:multiLevelType w:val="hybridMultilevel"/>
    <w:tmpl w:val="BC62760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C270E4"/>
    <w:multiLevelType w:val="hybridMultilevel"/>
    <w:tmpl w:val="750CA6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136777"/>
    <w:multiLevelType w:val="hybridMultilevel"/>
    <w:tmpl w:val="3D543FFC"/>
    <w:lvl w:ilvl="0" w:tplc="400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32" w15:restartNumberingAfterBreak="0">
    <w:nsid w:val="68821CEA"/>
    <w:multiLevelType w:val="hybridMultilevel"/>
    <w:tmpl w:val="CFB85CB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302AEA"/>
    <w:multiLevelType w:val="hybridMultilevel"/>
    <w:tmpl w:val="0A907E2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9D69C3"/>
    <w:multiLevelType w:val="hybridMultilevel"/>
    <w:tmpl w:val="7722F726"/>
    <w:lvl w:ilvl="0" w:tplc="40090001">
      <w:start w:val="1"/>
      <w:numFmt w:val="bullet"/>
      <w:lvlText w:val=""/>
      <w:lvlJc w:val="left"/>
      <w:pPr>
        <w:ind w:left="104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6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</w:abstractNum>
  <w:abstractNum w:abstractNumId="35" w15:restartNumberingAfterBreak="0">
    <w:nsid w:val="7AE31E8E"/>
    <w:multiLevelType w:val="hybridMultilevel"/>
    <w:tmpl w:val="39F86368"/>
    <w:lvl w:ilvl="0" w:tplc="40090009">
      <w:start w:val="1"/>
      <w:numFmt w:val="bullet"/>
      <w:lvlText w:val=""/>
      <w:lvlJc w:val="left"/>
      <w:pPr>
        <w:ind w:left="184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36" w15:restartNumberingAfterBreak="0">
    <w:nsid w:val="7B914B94"/>
    <w:multiLevelType w:val="hybridMultilevel"/>
    <w:tmpl w:val="3A985F6E"/>
    <w:lvl w:ilvl="0" w:tplc="7B12D58A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7" w15:restartNumberingAfterBreak="0">
    <w:nsid w:val="7D8D6296"/>
    <w:multiLevelType w:val="hybridMultilevel"/>
    <w:tmpl w:val="9BF44B9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E729D6"/>
    <w:multiLevelType w:val="hybridMultilevel"/>
    <w:tmpl w:val="83FA73A6"/>
    <w:lvl w:ilvl="0" w:tplc="40090009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9" w15:restartNumberingAfterBreak="0">
    <w:nsid w:val="7FD15A57"/>
    <w:multiLevelType w:val="hybridMultilevel"/>
    <w:tmpl w:val="0DAAB936"/>
    <w:lvl w:ilvl="0" w:tplc="40090003">
      <w:start w:val="1"/>
      <w:numFmt w:val="bullet"/>
      <w:lvlText w:val="o"/>
      <w:lvlJc w:val="left"/>
      <w:pPr>
        <w:ind w:left="12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9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2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0"/>
  </w:num>
  <w:num w:numId="3">
    <w:abstractNumId w:val="1"/>
  </w:num>
  <w:num w:numId="4">
    <w:abstractNumId w:val="2"/>
  </w:num>
  <w:num w:numId="5">
    <w:abstractNumId w:val="31"/>
  </w:num>
  <w:num w:numId="6">
    <w:abstractNumId w:val="26"/>
  </w:num>
  <w:num w:numId="7">
    <w:abstractNumId w:val="17"/>
  </w:num>
  <w:num w:numId="8">
    <w:abstractNumId w:val="30"/>
  </w:num>
  <w:num w:numId="9">
    <w:abstractNumId w:val="37"/>
  </w:num>
  <w:num w:numId="10">
    <w:abstractNumId w:val="25"/>
  </w:num>
  <w:num w:numId="11">
    <w:abstractNumId w:val="35"/>
  </w:num>
  <w:num w:numId="12">
    <w:abstractNumId w:val="18"/>
  </w:num>
  <w:num w:numId="13">
    <w:abstractNumId w:val="20"/>
  </w:num>
  <w:num w:numId="14">
    <w:abstractNumId w:val="12"/>
  </w:num>
  <w:num w:numId="15">
    <w:abstractNumId w:val="21"/>
  </w:num>
  <w:num w:numId="16">
    <w:abstractNumId w:val="19"/>
  </w:num>
  <w:num w:numId="17">
    <w:abstractNumId w:val="13"/>
  </w:num>
  <w:num w:numId="18">
    <w:abstractNumId w:val="39"/>
  </w:num>
  <w:num w:numId="19">
    <w:abstractNumId w:val="15"/>
  </w:num>
  <w:num w:numId="20">
    <w:abstractNumId w:val="38"/>
  </w:num>
  <w:num w:numId="21">
    <w:abstractNumId w:val="14"/>
  </w:num>
  <w:num w:numId="22">
    <w:abstractNumId w:val="16"/>
  </w:num>
  <w:num w:numId="23">
    <w:abstractNumId w:val="24"/>
  </w:num>
  <w:num w:numId="24">
    <w:abstractNumId w:val="33"/>
  </w:num>
  <w:num w:numId="25">
    <w:abstractNumId w:val="29"/>
  </w:num>
  <w:num w:numId="26">
    <w:abstractNumId w:val="34"/>
  </w:num>
  <w:num w:numId="27">
    <w:abstractNumId w:val="22"/>
  </w:num>
  <w:num w:numId="28">
    <w:abstractNumId w:val="27"/>
  </w:num>
  <w:num w:numId="29">
    <w:abstractNumId w:val="28"/>
  </w:num>
  <w:num w:numId="30">
    <w:abstractNumId w:val="32"/>
  </w:num>
  <w:num w:numId="31">
    <w:abstractNumId w:val="3"/>
  </w:num>
  <w:num w:numId="32">
    <w:abstractNumId w:val="4"/>
  </w:num>
  <w:num w:numId="33">
    <w:abstractNumId w:val="5"/>
  </w:num>
  <w:num w:numId="34">
    <w:abstractNumId w:val="6"/>
  </w:num>
  <w:num w:numId="35">
    <w:abstractNumId w:val="7"/>
  </w:num>
  <w:num w:numId="36">
    <w:abstractNumId w:val="8"/>
  </w:num>
  <w:num w:numId="37">
    <w:abstractNumId w:val="9"/>
  </w:num>
  <w:num w:numId="38">
    <w:abstractNumId w:val="10"/>
  </w:num>
  <w:num w:numId="39">
    <w:abstractNumId w:val="11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E31"/>
    <w:rsid w:val="00010111"/>
    <w:rsid w:val="000424AF"/>
    <w:rsid w:val="0005616B"/>
    <w:rsid w:val="00086DAE"/>
    <w:rsid w:val="00093C93"/>
    <w:rsid w:val="0009776F"/>
    <w:rsid w:val="000D1958"/>
    <w:rsid w:val="000E270A"/>
    <w:rsid w:val="000E488E"/>
    <w:rsid w:val="0011646E"/>
    <w:rsid w:val="001178DB"/>
    <w:rsid w:val="001538F8"/>
    <w:rsid w:val="002148CF"/>
    <w:rsid w:val="00266DB7"/>
    <w:rsid w:val="002B397E"/>
    <w:rsid w:val="00331D07"/>
    <w:rsid w:val="00421F9A"/>
    <w:rsid w:val="00431888"/>
    <w:rsid w:val="00462E31"/>
    <w:rsid w:val="00465A0B"/>
    <w:rsid w:val="004D330C"/>
    <w:rsid w:val="005059CE"/>
    <w:rsid w:val="00562970"/>
    <w:rsid w:val="005B5281"/>
    <w:rsid w:val="007102C7"/>
    <w:rsid w:val="00732120"/>
    <w:rsid w:val="007344A4"/>
    <w:rsid w:val="00782A9C"/>
    <w:rsid w:val="007A4AF8"/>
    <w:rsid w:val="007C550F"/>
    <w:rsid w:val="0081390D"/>
    <w:rsid w:val="008B0C7E"/>
    <w:rsid w:val="008E1D23"/>
    <w:rsid w:val="00936525"/>
    <w:rsid w:val="009A3671"/>
    <w:rsid w:val="009D4FF2"/>
    <w:rsid w:val="00A0160E"/>
    <w:rsid w:val="00A3621F"/>
    <w:rsid w:val="00A81B83"/>
    <w:rsid w:val="00A82AEF"/>
    <w:rsid w:val="00AB3416"/>
    <w:rsid w:val="00AC049B"/>
    <w:rsid w:val="00B73FDF"/>
    <w:rsid w:val="00BB7E8B"/>
    <w:rsid w:val="00D53976"/>
    <w:rsid w:val="00D72522"/>
    <w:rsid w:val="00DC4478"/>
    <w:rsid w:val="00E14B34"/>
    <w:rsid w:val="00EA7DD8"/>
    <w:rsid w:val="00EE5653"/>
    <w:rsid w:val="00F12A14"/>
    <w:rsid w:val="00F766E0"/>
    <w:rsid w:val="00FD2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FC77B0-02F8-46FF-9268-81F3932F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2E31"/>
    <w:pPr>
      <w:spacing w:after="0"/>
    </w:pPr>
    <w:rPr>
      <w:rFonts w:ascii="Calibri" w:eastAsia="Calibri" w:hAnsi="Calibri" w:cs="Calibri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2E31"/>
    <w:rPr>
      <w:color w:val="0563C1" w:themeColor="hyperlink"/>
      <w:u w:val="single"/>
    </w:rPr>
  </w:style>
  <w:style w:type="paragraph" w:customStyle="1" w:styleId="Default">
    <w:name w:val="Default"/>
    <w:rsid w:val="00462E3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62E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E27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3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1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colab.research.google.com/drive/1W3PkGOdFVmXQ04YQicuaYtafFTCIPcX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W3PkGOdFVmXQ04YQicuaYtafFTCIPcXx" TargetMode="External"/><Relationship Id="rId11" Type="http://schemas.openxmlformats.org/officeDocument/2006/relationships/image" Target="media/image5.jpg"/><Relationship Id="rId5" Type="http://schemas.openxmlformats.org/officeDocument/2006/relationships/hyperlink" Target="https://github.com/nithyapriya-%20136/transforming-%20healthcarewith-%20AI-%20powered-%20disease-%20prediction-%20based-%20on-%20patient-%20data.git%2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1387</Words>
  <Characters>7910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2025-05-18T15:11:00Z</dcterms:created>
  <dcterms:modified xsi:type="dcterms:W3CDTF">2025-05-18T15:11:00Z</dcterms:modified>
</cp:coreProperties>
</file>